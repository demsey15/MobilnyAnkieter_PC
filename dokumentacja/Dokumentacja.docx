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eastAsia="en-US"/>
        </w:rPr>
        <w:id w:val="6760816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754C9">
            <w:trPr>
              <w:trHeight w:val="2880"/>
              <w:jc w:val="center"/>
            </w:trPr>
            <w:tc>
              <w:tcPr>
                <w:tcW w:w="5000" w:type="pct"/>
              </w:tcPr>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tc>
          </w:tr>
          <w:tr w:rsidR="001754C9" w:rsidRPr="005D7701">
            <w:trPr>
              <w:trHeight w:val="1440"/>
              <w:jc w:val="center"/>
            </w:trPr>
            <w:sdt>
              <w:sdtPr>
                <w:rPr>
                  <w:rFonts w:asciiTheme="majorHAnsi" w:eastAsiaTheme="majorEastAsia" w:hAnsiTheme="majorHAnsi" w:cstheme="majorBidi"/>
                  <w:sz w:val="80"/>
                  <w:szCs w:val="80"/>
                </w:rPr>
                <w:alias w:val="Tytuł"/>
                <w:id w:val="15524250"/>
                <w:placeholder>
                  <w:docPart w:val="BB502A199BDD4E3AA30D5DBB1EA86DA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754C9" w:rsidRDefault="001754C9" w:rsidP="001754C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Dokumentacja projektu inżynierskiego ”Bezpieczny ankieter”</w:t>
                    </w:r>
                  </w:p>
                </w:tc>
              </w:sdtContent>
            </w:sdt>
          </w:tr>
          <w:tr w:rsidR="001754C9" w:rsidRPr="005D7701">
            <w:trPr>
              <w:trHeight w:val="720"/>
              <w:jc w:val="center"/>
            </w:trPr>
            <w:tc>
              <w:tcPr>
                <w:tcW w:w="5000" w:type="pct"/>
                <w:tcBorders>
                  <w:top w:val="single" w:sz="4" w:space="0" w:color="4F81BD" w:themeColor="accent1"/>
                </w:tcBorders>
                <w:vAlign w:val="center"/>
              </w:tcPr>
              <w:p w:rsidR="001754C9" w:rsidRDefault="001754C9" w:rsidP="001754C9">
                <w:pPr>
                  <w:pStyle w:val="Bezodstpw"/>
                  <w:jc w:val="center"/>
                  <w:rPr>
                    <w:rFonts w:asciiTheme="majorHAnsi" w:eastAsiaTheme="majorEastAsia" w:hAnsiTheme="majorHAnsi" w:cstheme="majorBidi"/>
                    <w:sz w:val="44"/>
                    <w:szCs w:val="44"/>
                  </w:rPr>
                </w:pPr>
              </w:p>
            </w:tc>
          </w:tr>
          <w:tr w:rsidR="001754C9" w:rsidRPr="005D7701">
            <w:trPr>
              <w:trHeight w:val="360"/>
              <w:jc w:val="center"/>
            </w:trPr>
            <w:tc>
              <w:tcPr>
                <w:tcW w:w="5000" w:type="pct"/>
                <w:vAlign w:val="center"/>
              </w:tcPr>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rsidP="001754C9">
                <w:pPr>
                  <w:pStyle w:val="Bezodstpw"/>
                </w:pPr>
              </w:p>
              <w:p w:rsidR="001754C9" w:rsidRDefault="001754C9">
                <w:pPr>
                  <w:pStyle w:val="Bezodstpw"/>
                  <w:jc w:val="center"/>
                </w:pPr>
              </w:p>
            </w:tc>
          </w:tr>
          <w:tr w:rsidR="001754C9" w:rsidRPr="005D7701">
            <w:trPr>
              <w:trHeight w:val="360"/>
              <w:jc w:val="center"/>
            </w:trPr>
            <w:sdt>
              <w:sdtPr>
                <w:rPr>
                  <w:b/>
                  <w:bCs/>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754C9" w:rsidRDefault="000E66CD">
                    <w:pPr>
                      <w:pStyle w:val="Bezodstpw"/>
                      <w:jc w:val="center"/>
                      <w:rPr>
                        <w:b/>
                        <w:bCs/>
                      </w:rPr>
                    </w:pPr>
                    <w:r>
                      <w:rPr>
                        <w:b/>
                        <w:bCs/>
                        <w:sz w:val="28"/>
                        <w:szCs w:val="28"/>
                      </w:rPr>
                      <w:t xml:space="preserve">Andrzej </w:t>
                    </w:r>
                    <w:proofErr w:type="spellStart"/>
                    <w:r>
                      <w:rPr>
                        <w:b/>
                        <w:bCs/>
                        <w:sz w:val="28"/>
                        <w:szCs w:val="28"/>
                      </w:rPr>
                      <w:t>Bo</w:t>
                    </w:r>
                    <w:r w:rsidR="001754C9" w:rsidRPr="001754C9">
                      <w:rPr>
                        <w:b/>
                        <w:bCs/>
                        <w:sz w:val="28"/>
                        <w:szCs w:val="28"/>
                      </w:rPr>
                      <w:t>honos</w:t>
                    </w:r>
                    <w:proofErr w:type="spellEnd"/>
                    <w:r w:rsidR="001754C9" w:rsidRPr="001754C9">
                      <w:rPr>
                        <w:b/>
                        <w:bCs/>
                        <w:sz w:val="28"/>
                        <w:szCs w:val="28"/>
                      </w:rPr>
                      <w:t xml:space="preserve">, Dominik Demski, Adam </w:t>
                    </w:r>
                    <w:proofErr w:type="spellStart"/>
                    <w:r w:rsidR="001754C9" w:rsidRPr="001754C9">
                      <w:rPr>
                        <w:b/>
                        <w:bCs/>
                        <w:sz w:val="28"/>
                        <w:szCs w:val="28"/>
                      </w:rPr>
                      <w:t>Mieldzioc</w:t>
                    </w:r>
                    <w:proofErr w:type="spellEnd"/>
                  </w:p>
                </w:tc>
              </w:sdtContent>
            </w:sdt>
          </w:tr>
          <w:tr w:rsidR="001754C9">
            <w:trPr>
              <w:trHeight w:val="360"/>
              <w:jc w:val="center"/>
            </w:trPr>
            <w:sdt>
              <w:sdtPr>
                <w:rPr>
                  <w:b/>
                  <w:bCs/>
                  <w:sz w:val="28"/>
                  <w:szCs w:val="28"/>
                </w:rPr>
                <w:alias w:val="Data"/>
                <w:id w:val="516659546"/>
                <w:dataBinding w:prefixMappings="xmlns:ns0='http://schemas.microsoft.com/office/2006/coverPageProps'" w:xpath="/ns0:CoverPageProperties[1]/ns0:PublishDate[1]" w:storeItemID="{55AF091B-3C7A-41E3-B477-F2FDAA23CFDA}"/>
                <w:date w:fullDate="2015-06-15T00:00:00Z">
                  <w:dateFormat w:val="yyyy-MM-dd"/>
                  <w:lid w:val="pl-PL"/>
                  <w:storeMappedDataAs w:val="dateTime"/>
                  <w:calendar w:val="gregorian"/>
                </w:date>
              </w:sdtPr>
              <w:sdtEndPr/>
              <w:sdtContent>
                <w:tc>
                  <w:tcPr>
                    <w:tcW w:w="5000" w:type="pct"/>
                    <w:vAlign w:val="center"/>
                  </w:tcPr>
                  <w:p w:rsidR="001754C9" w:rsidRDefault="00CA1F01" w:rsidP="001754C9">
                    <w:pPr>
                      <w:pStyle w:val="Bezodstpw"/>
                      <w:jc w:val="center"/>
                      <w:rPr>
                        <w:b/>
                        <w:bCs/>
                      </w:rPr>
                    </w:pPr>
                    <w:r>
                      <w:rPr>
                        <w:b/>
                        <w:bCs/>
                        <w:sz w:val="28"/>
                        <w:szCs w:val="28"/>
                      </w:rPr>
                      <w:t>2015-06-15</w:t>
                    </w:r>
                  </w:p>
                </w:tc>
              </w:sdtContent>
            </w:sdt>
          </w:tr>
        </w:tbl>
        <w:p w:rsidR="001754C9" w:rsidRDefault="001754C9"/>
        <w:p w:rsidR="001754C9" w:rsidRDefault="001754C9"/>
        <w:tbl>
          <w:tblPr>
            <w:tblpPr w:leftFromText="187" w:rightFromText="187" w:horzAnchor="margin" w:tblpXSpec="center" w:tblpYSpec="bottom"/>
            <w:tblW w:w="5000" w:type="pct"/>
            <w:tblLook w:val="04A0" w:firstRow="1" w:lastRow="0" w:firstColumn="1" w:lastColumn="0" w:noHBand="0" w:noVBand="1"/>
          </w:tblPr>
          <w:tblGrid>
            <w:gridCol w:w="9288"/>
          </w:tblGrid>
          <w:tr w:rsidR="001754C9" w:rsidRPr="001754C9">
            <w:tc>
              <w:tcPr>
                <w:tcW w:w="5000" w:type="pct"/>
              </w:tcPr>
              <w:p w:rsidR="001754C9" w:rsidRDefault="001754C9">
                <w:pPr>
                  <w:pStyle w:val="Bezodstpw"/>
                </w:pPr>
                <w:bookmarkStart w:id="0" w:name="_GoBack"/>
                <w:bookmarkEnd w:id="0"/>
              </w:p>
            </w:tc>
          </w:tr>
        </w:tbl>
        <w:p w:rsidR="001754C9" w:rsidRPr="001754C9" w:rsidRDefault="001754C9">
          <w:pPr>
            <w:rPr>
              <w:lang w:val="pl-PL"/>
            </w:rPr>
          </w:pPr>
        </w:p>
        <w:p w:rsidR="001754C9" w:rsidRDefault="001754C9">
          <w:pPr>
            <w:rPr>
              <w:rFonts w:asciiTheme="majorHAnsi" w:eastAsiaTheme="majorEastAsia" w:hAnsiTheme="majorHAnsi" w:cstheme="majorBidi"/>
              <w:b/>
              <w:bCs/>
              <w:color w:val="365F91" w:themeColor="accent1" w:themeShade="BF"/>
              <w:sz w:val="28"/>
              <w:szCs w:val="28"/>
              <w:lang w:val="pl-PL"/>
            </w:rPr>
          </w:pPr>
          <w:r w:rsidRPr="001754C9">
            <w:rPr>
              <w:lang w:val="pl-PL"/>
            </w:rPr>
            <w:br w:type="page"/>
          </w:r>
        </w:p>
      </w:sdtContent>
    </w:sdt>
    <w:p w:rsidR="001754C9" w:rsidRDefault="001754C9" w:rsidP="001754C9">
      <w:pPr>
        <w:pStyle w:val="Nagwekspisutreci"/>
      </w:pPr>
    </w:p>
    <w:sdt>
      <w:sdtPr>
        <w:rPr>
          <w:rFonts w:asciiTheme="minorHAnsi" w:eastAsiaTheme="minorHAnsi" w:hAnsiTheme="minorHAnsi" w:cstheme="minorBidi"/>
          <w:b w:val="0"/>
          <w:bCs w:val="0"/>
          <w:color w:val="auto"/>
          <w:sz w:val="22"/>
          <w:szCs w:val="22"/>
          <w:lang w:val="en-US" w:eastAsia="en-US"/>
        </w:rPr>
        <w:id w:val="1746374719"/>
        <w:docPartObj>
          <w:docPartGallery w:val="Table of Contents"/>
          <w:docPartUnique/>
        </w:docPartObj>
      </w:sdtPr>
      <w:sdtEndPr/>
      <w:sdtContent>
        <w:p w:rsidR="001754C9" w:rsidRDefault="001754C9" w:rsidP="001754C9">
          <w:pPr>
            <w:pStyle w:val="Nagwekspisutreci"/>
          </w:pPr>
          <w:r>
            <w:t>Spis treści</w:t>
          </w:r>
        </w:p>
        <w:p w:rsidR="004C4D45" w:rsidRDefault="001754C9">
          <w:pPr>
            <w:pStyle w:val="Spistreci1"/>
            <w:tabs>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22119857" w:history="1">
            <w:r w:rsidR="004C4D45" w:rsidRPr="002041E7">
              <w:rPr>
                <w:rStyle w:val="Hipercze"/>
                <w:noProof/>
                <w:lang w:val="pl-PL"/>
              </w:rPr>
              <w:t>Cel i zakres projektu</w:t>
            </w:r>
            <w:r w:rsidR="004C4D45">
              <w:rPr>
                <w:noProof/>
                <w:webHidden/>
              </w:rPr>
              <w:tab/>
            </w:r>
            <w:r w:rsidR="004C4D45">
              <w:rPr>
                <w:noProof/>
                <w:webHidden/>
              </w:rPr>
              <w:fldChar w:fldCharType="begin"/>
            </w:r>
            <w:r w:rsidR="004C4D45">
              <w:rPr>
                <w:noProof/>
                <w:webHidden/>
              </w:rPr>
              <w:instrText xml:space="preserve"> PAGEREF _Toc422119857 \h </w:instrText>
            </w:r>
            <w:r w:rsidR="004C4D45">
              <w:rPr>
                <w:noProof/>
                <w:webHidden/>
              </w:rPr>
            </w:r>
            <w:r w:rsidR="004C4D45">
              <w:rPr>
                <w:noProof/>
                <w:webHidden/>
              </w:rPr>
              <w:fldChar w:fldCharType="separate"/>
            </w:r>
            <w:r w:rsidR="004C4D45">
              <w:rPr>
                <w:noProof/>
                <w:webHidden/>
              </w:rPr>
              <w:t>2</w:t>
            </w:r>
            <w:r w:rsidR="004C4D45">
              <w:rPr>
                <w:noProof/>
                <w:webHidden/>
              </w:rPr>
              <w:fldChar w:fldCharType="end"/>
            </w:r>
          </w:hyperlink>
        </w:p>
        <w:p w:rsidR="004C4D45" w:rsidRDefault="004C4D45">
          <w:pPr>
            <w:pStyle w:val="Spistreci1"/>
            <w:tabs>
              <w:tab w:val="right" w:leader="dot" w:pos="9062"/>
            </w:tabs>
            <w:rPr>
              <w:rFonts w:eastAsiaTheme="minorEastAsia"/>
              <w:noProof/>
              <w:lang w:val="pl-PL" w:eastAsia="pl-PL"/>
            </w:rPr>
          </w:pPr>
          <w:hyperlink w:anchor="_Toc422119858" w:history="1">
            <w:r w:rsidRPr="002041E7">
              <w:rPr>
                <w:rStyle w:val="Hipercze"/>
                <w:noProof/>
                <w:lang w:val="pl-PL"/>
              </w:rPr>
              <w:t>Wymagania do systemu</w:t>
            </w:r>
            <w:r>
              <w:rPr>
                <w:noProof/>
                <w:webHidden/>
              </w:rPr>
              <w:tab/>
            </w:r>
            <w:r>
              <w:rPr>
                <w:noProof/>
                <w:webHidden/>
              </w:rPr>
              <w:fldChar w:fldCharType="begin"/>
            </w:r>
            <w:r>
              <w:rPr>
                <w:noProof/>
                <w:webHidden/>
              </w:rPr>
              <w:instrText xml:space="preserve"> PAGEREF _Toc422119858 \h </w:instrText>
            </w:r>
            <w:r>
              <w:rPr>
                <w:noProof/>
                <w:webHidden/>
              </w:rPr>
            </w:r>
            <w:r>
              <w:rPr>
                <w:noProof/>
                <w:webHidden/>
              </w:rPr>
              <w:fldChar w:fldCharType="separate"/>
            </w:r>
            <w:r>
              <w:rPr>
                <w:noProof/>
                <w:webHidden/>
              </w:rPr>
              <w:t>3</w:t>
            </w:r>
            <w:r>
              <w:rPr>
                <w:noProof/>
                <w:webHidden/>
              </w:rPr>
              <w:fldChar w:fldCharType="end"/>
            </w:r>
          </w:hyperlink>
        </w:p>
        <w:p w:rsidR="004C4D45" w:rsidRDefault="004C4D45">
          <w:pPr>
            <w:pStyle w:val="Spistreci2"/>
            <w:tabs>
              <w:tab w:val="right" w:leader="dot" w:pos="9062"/>
            </w:tabs>
            <w:rPr>
              <w:rFonts w:eastAsiaTheme="minorEastAsia"/>
              <w:noProof/>
              <w:lang w:val="pl-PL" w:eastAsia="pl-PL"/>
            </w:rPr>
          </w:pPr>
          <w:hyperlink w:anchor="_Toc422119859" w:history="1">
            <w:r w:rsidRPr="002041E7">
              <w:rPr>
                <w:rStyle w:val="Hipercze"/>
                <w:noProof/>
                <w:lang w:val="pl-PL"/>
              </w:rPr>
              <w:t>Słownik</w:t>
            </w:r>
            <w:r>
              <w:rPr>
                <w:noProof/>
                <w:webHidden/>
              </w:rPr>
              <w:tab/>
            </w:r>
            <w:r>
              <w:rPr>
                <w:noProof/>
                <w:webHidden/>
              </w:rPr>
              <w:fldChar w:fldCharType="begin"/>
            </w:r>
            <w:r>
              <w:rPr>
                <w:noProof/>
                <w:webHidden/>
              </w:rPr>
              <w:instrText xml:space="preserve"> PAGEREF _Toc422119859 \h </w:instrText>
            </w:r>
            <w:r>
              <w:rPr>
                <w:noProof/>
                <w:webHidden/>
              </w:rPr>
            </w:r>
            <w:r>
              <w:rPr>
                <w:noProof/>
                <w:webHidden/>
              </w:rPr>
              <w:fldChar w:fldCharType="separate"/>
            </w:r>
            <w:r>
              <w:rPr>
                <w:noProof/>
                <w:webHidden/>
              </w:rPr>
              <w:t>3</w:t>
            </w:r>
            <w:r>
              <w:rPr>
                <w:noProof/>
                <w:webHidden/>
              </w:rPr>
              <w:fldChar w:fldCharType="end"/>
            </w:r>
          </w:hyperlink>
        </w:p>
        <w:p w:rsidR="004C4D45" w:rsidRDefault="004C4D45">
          <w:pPr>
            <w:pStyle w:val="Spistreci2"/>
            <w:tabs>
              <w:tab w:val="right" w:leader="dot" w:pos="9062"/>
            </w:tabs>
            <w:rPr>
              <w:rFonts w:eastAsiaTheme="minorEastAsia"/>
              <w:noProof/>
              <w:lang w:val="pl-PL" w:eastAsia="pl-PL"/>
            </w:rPr>
          </w:pPr>
          <w:hyperlink w:anchor="_Toc422119860" w:history="1">
            <w:r w:rsidRPr="002041E7">
              <w:rPr>
                <w:rStyle w:val="Hipercze"/>
                <w:noProof/>
              </w:rPr>
              <w:t>Aplikacja mobilna</w:t>
            </w:r>
            <w:r>
              <w:rPr>
                <w:noProof/>
                <w:webHidden/>
              </w:rPr>
              <w:tab/>
            </w:r>
            <w:r>
              <w:rPr>
                <w:noProof/>
                <w:webHidden/>
              </w:rPr>
              <w:fldChar w:fldCharType="begin"/>
            </w:r>
            <w:r>
              <w:rPr>
                <w:noProof/>
                <w:webHidden/>
              </w:rPr>
              <w:instrText xml:space="preserve"> PAGEREF _Toc422119860 \h </w:instrText>
            </w:r>
            <w:r>
              <w:rPr>
                <w:noProof/>
                <w:webHidden/>
              </w:rPr>
            </w:r>
            <w:r>
              <w:rPr>
                <w:noProof/>
                <w:webHidden/>
              </w:rPr>
              <w:fldChar w:fldCharType="separate"/>
            </w:r>
            <w:r>
              <w:rPr>
                <w:noProof/>
                <w:webHidden/>
              </w:rPr>
              <w:t>4</w:t>
            </w:r>
            <w:r>
              <w:rPr>
                <w:noProof/>
                <w:webHidden/>
              </w:rPr>
              <w:fldChar w:fldCharType="end"/>
            </w:r>
          </w:hyperlink>
        </w:p>
        <w:p w:rsidR="004C4D45" w:rsidRDefault="004C4D45">
          <w:pPr>
            <w:pStyle w:val="Spistreci3"/>
            <w:tabs>
              <w:tab w:val="right" w:leader="dot" w:pos="9062"/>
            </w:tabs>
            <w:rPr>
              <w:rFonts w:eastAsiaTheme="minorEastAsia"/>
              <w:noProof/>
              <w:lang w:val="pl-PL" w:eastAsia="pl-PL"/>
            </w:rPr>
          </w:pPr>
          <w:hyperlink w:anchor="_Toc422119861" w:history="1">
            <w:r w:rsidRPr="002041E7">
              <w:rPr>
                <w:rStyle w:val="Hipercze"/>
                <w:noProof/>
              </w:rPr>
              <w:t>Lista przypadków użycia</w:t>
            </w:r>
            <w:r>
              <w:rPr>
                <w:noProof/>
                <w:webHidden/>
              </w:rPr>
              <w:tab/>
            </w:r>
            <w:r>
              <w:rPr>
                <w:noProof/>
                <w:webHidden/>
              </w:rPr>
              <w:fldChar w:fldCharType="begin"/>
            </w:r>
            <w:r>
              <w:rPr>
                <w:noProof/>
                <w:webHidden/>
              </w:rPr>
              <w:instrText xml:space="preserve"> PAGEREF _Toc422119861 \h </w:instrText>
            </w:r>
            <w:r>
              <w:rPr>
                <w:noProof/>
                <w:webHidden/>
              </w:rPr>
            </w:r>
            <w:r>
              <w:rPr>
                <w:noProof/>
                <w:webHidden/>
              </w:rPr>
              <w:fldChar w:fldCharType="separate"/>
            </w:r>
            <w:r>
              <w:rPr>
                <w:noProof/>
                <w:webHidden/>
              </w:rPr>
              <w:t>4</w:t>
            </w:r>
            <w:r>
              <w:rPr>
                <w:noProof/>
                <w:webHidden/>
              </w:rPr>
              <w:fldChar w:fldCharType="end"/>
            </w:r>
          </w:hyperlink>
        </w:p>
        <w:p w:rsidR="004C4D45" w:rsidRDefault="004C4D45">
          <w:pPr>
            <w:pStyle w:val="Spistreci3"/>
            <w:tabs>
              <w:tab w:val="right" w:leader="dot" w:pos="9062"/>
            </w:tabs>
            <w:rPr>
              <w:rFonts w:eastAsiaTheme="minorEastAsia"/>
              <w:noProof/>
              <w:lang w:val="pl-PL" w:eastAsia="pl-PL"/>
            </w:rPr>
          </w:pPr>
          <w:hyperlink w:anchor="_Toc422119862" w:history="1">
            <w:r w:rsidRPr="002041E7">
              <w:rPr>
                <w:rStyle w:val="Hipercze"/>
                <w:noProof/>
              </w:rPr>
              <w:t>Skrócone opisy przypadków użycia</w:t>
            </w:r>
            <w:r>
              <w:rPr>
                <w:noProof/>
                <w:webHidden/>
              </w:rPr>
              <w:tab/>
            </w:r>
            <w:r>
              <w:rPr>
                <w:noProof/>
                <w:webHidden/>
              </w:rPr>
              <w:fldChar w:fldCharType="begin"/>
            </w:r>
            <w:r>
              <w:rPr>
                <w:noProof/>
                <w:webHidden/>
              </w:rPr>
              <w:instrText xml:space="preserve"> PAGEREF _Toc422119862 \h </w:instrText>
            </w:r>
            <w:r>
              <w:rPr>
                <w:noProof/>
                <w:webHidden/>
              </w:rPr>
            </w:r>
            <w:r>
              <w:rPr>
                <w:noProof/>
                <w:webHidden/>
              </w:rPr>
              <w:fldChar w:fldCharType="separate"/>
            </w:r>
            <w:r>
              <w:rPr>
                <w:noProof/>
                <w:webHidden/>
              </w:rPr>
              <w:t>4</w:t>
            </w:r>
            <w:r>
              <w:rPr>
                <w:noProof/>
                <w:webHidden/>
              </w:rPr>
              <w:fldChar w:fldCharType="end"/>
            </w:r>
          </w:hyperlink>
        </w:p>
        <w:p w:rsidR="004C4D45" w:rsidRDefault="004C4D45">
          <w:pPr>
            <w:pStyle w:val="Spistreci2"/>
            <w:tabs>
              <w:tab w:val="right" w:leader="dot" w:pos="9062"/>
            </w:tabs>
            <w:rPr>
              <w:rFonts w:eastAsiaTheme="minorEastAsia"/>
              <w:noProof/>
              <w:lang w:val="pl-PL" w:eastAsia="pl-PL"/>
            </w:rPr>
          </w:pPr>
          <w:hyperlink w:anchor="_Toc422119863" w:history="1">
            <w:r w:rsidRPr="002041E7">
              <w:rPr>
                <w:rStyle w:val="Hipercze"/>
                <w:noProof/>
                <w:lang w:val="pl-PL"/>
              </w:rPr>
              <w:t>Aplikacja desktopowa</w:t>
            </w:r>
            <w:r>
              <w:rPr>
                <w:noProof/>
                <w:webHidden/>
              </w:rPr>
              <w:tab/>
            </w:r>
            <w:r>
              <w:rPr>
                <w:noProof/>
                <w:webHidden/>
              </w:rPr>
              <w:fldChar w:fldCharType="begin"/>
            </w:r>
            <w:r>
              <w:rPr>
                <w:noProof/>
                <w:webHidden/>
              </w:rPr>
              <w:instrText xml:space="preserve"> PAGEREF _Toc422119863 \h </w:instrText>
            </w:r>
            <w:r>
              <w:rPr>
                <w:noProof/>
                <w:webHidden/>
              </w:rPr>
            </w:r>
            <w:r>
              <w:rPr>
                <w:noProof/>
                <w:webHidden/>
              </w:rPr>
              <w:fldChar w:fldCharType="separate"/>
            </w:r>
            <w:r>
              <w:rPr>
                <w:noProof/>
                <w:webHidden/>
              </w:rPr>
              <w:t>5</w:t>
            </w:r>
            <w:r>
              <w:rPr>
                <w:noProof/>
                <w:webHidden/>
              </w:rPr>
              <w:fldChar w:fldCharType="end"/>
            </w:r>
          </w:hyperlink>
        </w:p>
        <w:p w:rsidR="004C4D45" w:rsidRDefault="004C4D45">
          <w:pPr>
            <w:pStyle w:val="Spistreci1"/>
            <w:tabs>
              <w:tab w:val="right" w:leader="dot" w:pos="9062"/>
            </w:tabs>
            <w:rPr>
              <w:rFonts w:eastAsiaTheme="minorEastAsia"/>
              <w:noProof/>
              <w:lang w:val="pl-PL" w:eastAsia="pl-PL"/>
            </w:rPr>
          </w:pPr>
          <w:hyperlink w:anchor="_Toc422119864" w:history="1">
            <w:r w:rsidRPr="002041E7">
              <w:rPr>
                <w:rStyle w:val="Hipercze"/>
                <w:noProof/>
                <w:lang w:val="pl-PL"/>
              </w:rPr>
              <w:t>Architektura aplikacji</w:t>
            </w:r>
            <w:r>
              <w:rPr>
                <w:noProof/>
                <w:webHidden/>
              </w:rPr>
              <w:tab/>
            </w:r>
            <w:r>
              <w:rPr>
                <w:noProof/>
                <w:webHidden/>
              </w:rPr>
              <w:fldChar w:fldCharType="begin"/>
            </w:r>
            <w:r>
              <w:rPr>
                <w:noProof/>
                <w:webHidden/>
              </w:rPr>
              <w:instrText xml:space="preserve"> PAGEREF _Toc422119864 \h </w:instrText>
            </w:r>
            <w:r>
              <w:rPr>
                <w:noProof/>
                <w:webHidden/>
              </w:rPr>
            </w:r>
            <w:r>
              <w:rPr>
                <w:noProof/>
                <w:webHidden/>
              </w:rPr>
              <w:fldChar w:fldCharType="separate"/>
            </w:r>
            <w:r>
              <w:rPr>
                <w:noProof/>
                <w:webHidden/>
              </w:rPr>
              <w:t>6</w:t>
            </w:r>
            <w:r>
              <w:rPr>
                <w:noProof/>
                <w:webHidden/>
              </w:rPr>
              <w:fldChar w:fldCharType="end"/>
            </w:r>
          </w:hyperlink>
        </w:p>
        <w:p w:rsidR="004C4D45" w:rsidRDefault="004C4D45">
          <w:pPr>
            <w:pStyle w:val="Spistreci2"/>
            <w:tabs>
              <w:tab w:val="right" w:leader="dot" w:pos="9062"/>
            </w:tabs>
            <w:rPr>
              <w:rFonts w:eastAsiaTheme="minorEastAsia"/>
              <w:noProof/>
              <w:lang w:val="pl-PL" w:eastAsia="pl-PL"/>
            </w:rPr>
          </w:pPr>
          <w:hyperlink w:anchor="_Toc422119865" w:history="1">
            <w:r w:rsidRPr="002041E7">
              <w:rPr>
                <w:rStyle w:val="Hipercze"/>
                <w:noProof/>
                <w:lang w:val="pl-PL"/>
              </w:rPr>
              <w:t>Model logiczny</w:t>
            </w:r>
            <w:r>
              <w:rPr>
                <w:noProof/>
                <w:webHidden/>
              </w:rPr>
              <w:tab/>
            </w:r>
            <w:r>
              <w:rPr>
                <w:noProof/>
                <w:webHidden/>
              </w:rPr>
              <w:fldChar w:fldCharType="begin"/>
            </w:r>
            <w:r>
              <w:rPr>
                <w:noProof/>
                <w:webHidden/>
              </w:rPr>
              <w:instrText xml:space="preserve"> PAGEREF _Toc422119865 \h </w:instrText>
            </w:r>
            <w:r>
              <w:rPr>
                <w:noProof/>
                <w:webHidden/>
              </w:rPr>
            </w:r>
            <w:r>
              <w:rPr>
                <w:noProof/>
                <w:webHidden/>
              </w:rPr>
              <w:fldChar w:fldCharType="separate"/>
            </w:r>
            <w:r>
              <w:rPr>
                <w:noProof/>
                <w:webHidden/>
              </w:rPr>
              <w:t>6</w:t>
            </w:r>
            <w:r>
              <w:rPr>
                <w:noProof/>
                <w:webHidden/>
              </w:rPr>
              <w:fldChar w:fldCharType="end"/>
            </w:r>
          </w:hyperlink>
        </w:p>
        <w:p w:rsidR="004C4D45" w:rsidRDefault="004C4D45">
          <w:pPr>
            <w:pStyle w:val="Spistreci3"/>
            <w:tabs>
              <w:tab w:val="right" w:leader="dot" w:pos="9062"/>
            </w:tabs>
            <w:rPr>
              <w:rFonts w:eastAsiaTheme="minorEastAsia"/>
              <w:noProof/>
              <w:lang w:val="pl-PL" w:eastAsia="pl-PL"/>
            </w:rPr>
          </w:pPr>
          <w:hyperlink w:anchor="_Toc422119866" w:history="1">
            <w:r w:rsidRPr="002041E7">
              <w:rPr>
                <w:rStyle w:val="Hipercze"/>
                <w:noProof/>
                <w:lang w:val="pl-PL"/>
              </w:rPr>
              <w:t>Ogólny diagram klas</w:t>
            </w:r>
            <w:r>
              <w:rPr>
                <w:noProof/>
                <w:webHidden/>
              </w:rPr>
              <w:tab/>
            </w:r>
            <w:r>
              <w:rPr>
                <w:noProof/>
                <w:webHidden/>
              </w:rPr>
              <w:fldChar w:fldCharType="begin"/>
            </w:r>
            <w:r>
              <w:rPr>
                <w:noProof/>
                <w:webHidden/>
              </w:rPr>
              <w:instrText xml:space="preserve"> PAGEREF _Toc422119866 \h </w:instrText>
            </w:r>
            <w:r>
              <w:rPr>
                <w:noProof/>
                <w:webHidden/>
              </w:rPr>
            </w:r>
            <w:r>
              <w:rPr>
                <w:noProof/>
                <w:webHidden/>
              </w:rPr>
              <w:fldChar w:fldCharType="separate"/>
            </w:r>
            <w:r>
              <w:rPr>
                <w:noProof/>
                <w:webHidden/>
              </w:rPr>
              <w:t>6</w:t>
            </w:r>
            <w:r>
              <w:rPr>
                <w:noProof/>
                <w:webHidden/>
              </w:rPr>
              <w:fldChar w:fldCharType="end"/>
            </w:r>
          </w:hyperlink>
        </w:p>
        <w:p w:rsidR="004C4D45" w:rsidRDefault="004C4D45">
          <w:pPr>
            <w:pStyle w:val="Spistreci3"/>
            <w:tabs>
              <w:tab w:val="right" w:leader="dot" w:pos="9062"/>
            </w:tabs>
            <w:rPr>
              <w:rFonts w:eastAsiaTheme="minorEastAsia"/>
              <w:noProof/>
              <w:lang w:val="pl-PL" w:eastAsia="pl-PL"/>
            </w:rPr>
          </w:pPr>
          <w:hyperlink w:anchor="_Toc422119867" w:history="1">
            <w:r w:rsidRPr="002041E7">
              <w:rPr>
                <w:rStyle w:val="Hipercze"/>
                <w:noProof/>
                <w:lang w:val="pl-PL"/>
              </w:rPr>
              <w:t>Pakiet questions</w:t>
            </w:r>
            <w:r>
              <w:rPr>
                <w:noProof/>
                <w:webHidden/>
              </w:rPr>
              <w:tab/>
            </w:r>
            <w:r>
              <w:rPr>
                <w:noProof/>
                <w:webHidden/>
              </w:rPr>
              <w:fldChar w:fldCharType="begin"/>
            </w:r>
            <w:r>
              <w:rPr>
                <w:noProof/>
                <w:webHidden/>
              </w:rPr>
              <w:instrText xml:space="preserve"> PAGEREF _Toc422119867 \h </w:instrText>
            </w:r>
            <w:r>
              <w:rPr>
                <w:noProof/>
                <w:webHidden/>
              </w:rPr>
            </w:r>
            <w:r>
              <w:rPr>
                <w:noProof/>
                <w:webHidden/>
              </w:rPr>
              <w:fldChar w:fldCharType="separate"/>
            </w:r>
            <w:r>
              <w:rPr>
                <w:noProof/>
                <w:webHidden/>
              </w:rPr>
              <w:t>8</w:t>
            </w:r>
            <w:r>
              <w:rPr>
                <w:noProof/>
                <w:webHidden/>
              </w:rPr>
              <w:fldChar w:fldCharType="end"/>
            </w:r>
          </w:hyperlink>
        </w:p>
        <w:p w:rsidR="004C4D45" w:rsidRDefault="004C4D45">
          <w:pPr>
            <w:pStyle w:val="Spistreci3"/>
            <w:tabs>
              <w:tab w:val="right" w:leader="dot" w:pos="9062"/>
            </w:tabs>
            <w:rPr>
              <w:rFonts w:eastAsiaTheme="minorEastAsia"/>
              <w:noProof/>
              <w:lang w:val="pl-PL" w:eastAsia="pl-PL"/>
            </w:rPr>
          </w:pPr>
          <w:hyperlink w:anchor="_Toc422119868" w:history="1">
            <w:r w:rsidRPr="002041E7">
              <w:rPr>
                <w:rStyle w:val="Hipercze"/>
                <w:noProof/>
                <w:lang w:val="pl-PL"/>
              </w:rPr>
              <w:t>Pakiet constraints</w:t>
            </w:r>
            <w:r>
              <w:rPr>
                <w:noProof/>
                <w:webHidden/>
              </w:rPr>
              <w:tab/>
            </w:r>
            <w:r>
              <w:rPr>
                <w:noProof/>
                <w:webHidden/>
              </w:rPr>
              <w:fldChar w:fldCharType="begin"/>
            </w:r>
            <w:r>
              <w:rPr>
                <w:noProof/>
                <w:webHidden/>
              </w:rPr>
              <w:instrText xml:space="preserve"> PAGEREF _Toc422119868 \h </w:instrText>
            </w:r>
            <w:r>
              <w:rPr>
                <w:noProof/>
                <w:webHidden/>
              </w:rPr>
            </w:r>
            <w:r>
              <w:rPr>
                <w:noProof/>
                <w:webHidden/>
              </w:rPr>
              <w:fldChar w:fldCharType="separate"/>
            </w:r>
            <w:r>
              <w:rPr>
                <w:noProof/>
                <w:webHidden/>
              </w:rPr>
              <w:t>9</w:t>
            </w:r>
            <w:r>
              <w:rPr>
                <w:noProof/>
                <w:webHidden/>
              </w:rPr>
              <w:fldChar w:fldCharType="end"/>
            </w:r>
          </w:hyperlink>
        </w:p>
        <w:p w:rsidR="004C4D45" w:rsidRDefault="004C4D45">
          <w:pPr>
            <w:pStyle w:val="Spistreci3"/>
            <w:tabs>
              <w:tab w:val="right" w:leader="dot" w:pos="9062"/>
            </w:tabs>
            <w:rPr>
              <w:rFonts w:eastAsiaTheme="minorEastAsia"/>
              <w:noProof/>
              <w:lang w:val="pl-PL" w:eastAsia="pl-PL"/>
            </w:rPr>
          </w:pPr>
          <w:hyperlink w:anchor="_Toc422119869" w:history="1">
            <w:r w:rsidRPr="002041E7">
              <w:rPr>
                <w:rStyle w:val="Hipercze"/>
                <w:noProof/>
                <w:lang w:val="pl-PL"/>
              </w:rPr>
              <w:t>Pakiet common</w:t>
            </w:r>
            <w:r>
              <w:rPr>
                <w:noProof/>
                <w:webHidden/>
              </w:rPr>
              <w:tab/>
            </w:r>
            <w:r>
              <w:rPr>
                <w:noProof/>
                <w:webHidden/>
              </w:rPr>
              <w:fldChar w:fldCharType="begin"/>
            </w:r>
            <w:r>
              <w:rPr>
                <w:noProof/>
                <w:webHidden/>
              </w:rPr>
              <w:instrText xml:space="preserve"> PAGEREF _Toc422119869 \h </w:instrText>
            </w:r>
            <w:r>
              <w:rPr>
                <w:noProof/>
                <w:webHidden/>
              </w:rPr>
            </w:r>
            <w:r>
              <w:rPr>
                <w:noProof/>
                <w:webHidden/>
              </w:rPr>
              <w:fldChar w:fldCharType="separate"/>
            </w:r>
            <w:r>
              <w:rPr>
                <w:noProof/>
                <w:webHidden/>
              </w:rPr>
              <w:t>10</w:t>
            </w:r>
            <w:r>
              <w:rPr>
                <w:noProof/>
                <w:webHidden/>
              </w:rPr>
              <w:fldChar w:fldCharType="end"/>
            </w:r>
          </w:hyperlink>
        </w:p>
        <w:p w:rsidR="004C4D45" w:rsidRDefault="004C4D45">
          <w:pPr>
            <w:pStyle w:val="Spistreci3"/>
            <w:tabs>
              <w:tab w:val="right" w:leader="dot" w:pos="9062"/>
            </w:tabs>
            <w:rPr>
              <w:rFonts w:eastAsiaTheme="minorEastAsia"/>
              <w:noProof/>
              <w:lang w:val="pl-PL" w:eastAsia="pl-PL"/>
            </w:rPr>
          </w:pPr>
          <w:hyperlink w:anchor="_Toc422119870" w:history="1">
            <w:r w:rsidRPr="002041E7">
              <w:rPr>
                <w:rStyle w:val="Hipercze"/>
                <w:noProof/>
                <w:lang w:val="pl-PL"/>
              </w:rPr>
              <w:t>Pakiet controls</w:t>
            </w:r>
            <w:r>
              <w:rPr>
                <w:noProof/>
                <w:webHidden/>
              </w:rPr>
              <w:tab/>
            </w:r>
            <w:r>
              <w:rPr>
                <w:noProof/>
                <w:webHidden/>
              </w:rPr>
              <w:fldChar w:fldCharType="begin"/>
            </w:r>
            <w:r>
              <w:rPr>
                <w:noProof/>
                <w:webHidden/>
              </w:rPr>
              <w:instrText xml:space="preserve"> PAGEREF _Toc422119870 \h </w:instrText>
            </w:r>
            <w:r>
              <w:rPr>
                <w:noProof/>
                <w:webHidden/>
              </w:rPr>
            </w:r>
            <w:r>
              <w:rPr>
                <w:noProof/>
                <w:webHidden/>
              </w:rPr>
              <w:fldChar w:fldCharType="separate"/>
            </w:r>
            <w:r>
              <w:rPr>
                <w:noProof/>
                <w:webHidden/>
              </w:rPr>
              <w:t>10</w:t>
            </w:r>
            <w:r>
              <w:rPr>
                <w:noProof/>
                <w:webHidden/>
              </w:rPr>
              <w:fldChar w:fldCharType="end"/>
            </w:r>
          </w:hyperlink>
        </w:p>
        <w:p w:rsidR="004C4D45" w:rsidRDefault="004C4D45">
          <w:pPr>
            <w:pStyle w:val="Spistreci3"/>
            <w:tabs>
              <w:tab w:val="right" w:leader="dot" w:pos="9062"/>
            </w:tabs>
            <w:rPr>
              <w:rFonts w:eastAsiaTheme="minorEastAsia"/>
              <w:noProof/>
              <w:lang w:val="pl-PL" w:eastAsia="pl-PL"/>
            </w:rPr>
          </w:pPr>
          <w:hyperlink w:anchor="_Toc422119871" w:history="1">
            <w:r w:rsidRPr="002041E7">
              <w:rPr>
                <w:rStyle w:val="Hipercze"/>
                <w:noProof/>
                <w:lang w:val="pl-PL"/>
              </w:rPr>
              <w:t>Pakiet facades</w:t>
            </w:r>
            <w:r>
              <w:rPr>
                <w:noProof/>
                <w:webHidden/>
              </w:rPr>
              <w:tab/>
            </w:r>
            <w:r>
              <w:rPr>
                <w:noProof/>
                <w:webHidden/>
              </w:rPr>
              <w:fldChar w:fldCharType="begin"/>
            </w:r>
            <w:r>
              <w:rPr>
                <w:noProof/>
                <w:webHidden/>
              </w:rPr>
              <w:instrText xml:space="preserve"> PAGEREF _Toc422119871 \h </w:instrText>
            </w:r>
            <w:r>
              <w:rPr>
                <w:noProof/>
                <w:webHidden/>
              </w:rPr>
            </w:r>
            <w:r>
              <w:rPr>
                <w:noProof/>
                <w:webHidden/>
              </w:rPr>
              <w:fldChar w:fldCharType="separate"/>
            </w:r>
            <w:r>
              <w:rPr>
                <w:noProof/>
                <w:webHidden/>
              </w:rPr>
              <w:t>10</w:t>
            </w:r>
            <w:r>
              <w:rPr>
                <w:noProof/>
                <w:webHidden/>
              </w:rPr>
              <w:fldChar w:fldCharType="end"/>
            </w:r>
          </w:hyperlink>
        </w:p>
        <w:p w:rsidR="004C4D45" w:rsidRDefault="004C4D45">
          <w:pPr>
            <w:pStyle w:val="Spistreci2"/>
            <w:tabs>
              <w:tab w:val="right" w:leader="dot" w:pos="9062"/>
            </w:tabs>
            <w:rPr>
              <w:rFonts w:eastAsiaTheme="minorEastAsia"/>
              <w:noProof/>
              <w:lang w:val="pl-PL" w:eastAsia="pl-PL"/>
            </w:rPr>
          </w:pPr>
          <w:hyperlink w:anchor="_Toc422119872" w:history="1">
            <w:r w:rsidRPr="002041E7">
              <w:rPr>
                <w:rStyle w:val="Hipercze"/>
                <w:noProof/>
                <w:lang w:val="pl-PL"/>
              </w:rPr>
              <w:t>Model wdrożeniowy</w:t>
            </w:r>
            <w:r>
              <w:rPr>
                <w:noProof/>
                <w:webHidden/>
              </w:rPr>
              <w:tab/>
            </w:r>
            <w:r>
              <w:rPr>
                <w:noProof/>
                <w:webHidden/>
              </w:rPr>
              <w:fldChar w:fldCharType="begin"/>
            </w:r>
            <w:r>
              <w:rPr>
                <w:noProof/>
                <w:webHidden/>
              </w:rPr>
              <w:instrText xml:space="preserve"> PAGEREF _Toc422119872 \h </w:instrText>
            </w:r>
            <w:r>
              <w:rPr>
                <w:noProof/>
                <w:webHidden/>
              </w:rPr>
            </w:r>
            <w:r>
              <w:rPr>
                <w:noProof/>
                <w:webHidden/>
              </w:rPr>
              <w:fldChar w:fldCharType="separate"/>
            </w:r>
            <w:r>
              <w:rPr>
                <w:noProof/>
                <w:webHidden/>
              </w:rPr>
              <w:t>10</w:t>
            </w:r>
            <w:r>
              <w:rPr>
                <w:noProof/>
                <w:webHidden/>
              </w:rPr>
              <w:fldChar w:fldCharType="end"/>
            </w:r>
          </w:hyperlink>
        </w:p>
        <w:p w:rsidR="004C4D45" w:rsidRDefault="004C4D45">
          <w:pPr>
            <w:pStyle w:val="Spistreci1"/>
            <w:tabs>
              <w:tab w:val="right" w:leader="dot" w:pos="9062"/>
            </w:tabs>
            <w:rPr>
              <w:rFonts w:eastAsiaTheme="minorEastAsia"/>
              <w:noProof/>
              <w:lang w:val="pl-PL" w:eastAsia="pl-PL"/>
            </w:rPr>
          </w:pPr>
          <w:hyperlink w:anchor="_Toc422119873" w:history="1">
            <w:r w:rsidRPr="002041E7">
              <w:rPr>
                <w:rStyle w:val="Hipercze"/>
                <w:noProof/>
                <w:lang w:val="pl-PL"/>
              </w:rPr>
              <w:t>Zestawienie pracy wykonanych przez poszczególnych członków zespołu</w:t>
            </w:r>
            <w:r>
              <w:rPr>
                <w:noProof/>
                <w:webHidden/>
              </w:rPr>
              <w:tab/>
            </w:r>
            <w:r>
              <w:rPr>
                <w:noProof/>
                <w:webHidden/>
              </w:rPr>
              <w:fldChar w:fldCharType="begin"/>
            </w:r>
            <w:r>
              <w:rPr>
                <w:noProof/>
                <w:webHidden/>
              </w:rPr>
              <w:instrText xml:space="preserve"> PAGEREF _Toc422119873 \h </w:instrText>
            </w:r>
            <w:r>
              <w:rPr>
                <w:noProof/>
                <w:webHidden/>
              </w:rPr>
            </w:r>
            <w:r>
              <w:rPr>
                <w:noProof/>
                <w:webHidden/>
              </w:rPr>
              <w:fldChar w:fldCharType="separate"/>
            </w:r>
            <w:r>
              <w:rPr>
                <w:noProof/>
                <w:webHidden/>
              </w:rPr>
              <w:t>10</w:t>
            </w:r>
            <w:r>
              <w:rPr>
                <w:noProof/>
                <w:webHidden/>
              </w:rPr>
              <w:fldChar w:fldCharType="end"/>
            </w:r>
          </w:hyperlink>
        </w:p>
        <w:p w:rsidR="004C4D45" w:rsidRDefault="004C4D45">
          <w:pPr>
            <w:pStyle w:val="Spistreci1"/>
            <w:tabs>
              <w:tab w:val="right" w:leader="dot" w:pos="9062"/>
            </w:tabs>
            <w:rPr>
              <w:rFonts w:eastAsiaTheme="minorEastAsia"/>
              <w:noProof/>
              <w:lang w:val="pl-PL" w:eastAsia="pl-PL"/>
            </w:rPr>
          </w:pPr>
          <w:hyperlink w:anchor="_Toc422119874" w:history="1">
            <w:r w:rsidRPr="002041E7">
              <w:rPr>
                <w:rStyle w:val="Hipercze"/>
                <w:noProof/>
                <w:lang w:val="pl-PL"/>
              </w:rPr>
              <w:t>Protokół różnic</w:t>
            </w:r>
            <w:r>
              <w:rPr>
                <w:noProof/>
                <w:webHidden/>
              </w:rPr>
              <w:tab/>
            </w:r>
            <w:r>
              <w:rPr>
                <w:noProof/>
                <w:webHidden/>
              </w:rPr>
              <w:fldChar w:fldCharType="begin"/>
            </w:r>
            <w:r>
              <w:rPr>
                <w:noProof/>
                <w:webHidden/>
              </w:rPr>
              <w:instrText xml:space="preserve"> PAGEREF _Toc422119874 \h </w:instrText>
            </w:r>
            <w:r>
              <w:rPr>
                <w:noProof/>
                <w:webHidden/>
              </w:rPr>
            </w:r>
            <w:r>
              <w:rPr>
                <w:noProof/>
                <w:webHidden/>
              </w:rPr>
              <w:fldChar w:fldCharType="separate"/>
            </w:r>
            <w:r>
              <w:rPr>
                <w:noProof/>
                <w:webHidden/>
              </w:rPr>
              <w:t>11</w:t>
            </w:r>
            <w:r>
              <w:rPr>
                <w:noProof/>
                <w:webHidden/>
              </w:rPr>
              <w:fldChar w:fldCharType="end"/>
            </w:r>
          </w:hyperlink>
        </w:p>
        <w:p w:rsidR="004C4D45" w:rsidRDefault="004C4D45">
          <w:pPr>
            <w:pStyle w:val="Spistreci2"/>
            <w:tabs>
              <w:tab w:val="right" w:leader="dot" w:pos="9062"/>
            </w:tabs>
            <w:rPr>
              <w:rFonts w:eastAsiaTheme="minorEastAsia"/>
              <w:noProof/>
              <w:lang w:val="pl-PL" w:eastAsia="pl-PL"/>
            </w:rPr>
          </w:pPr>
          <w:hyperlink w:anchor="_Toc422119875" w:history="1">
            <w:r w:rsidRPr="002041E7">
              <w:rPr>
                <w:rStyle w:val="Hipercze"/>
                <w:noProof/>
                <w:lang w:val="pl-PL"/>
              </w:rPr>
              <w:t>Aplikacja mobilna</w:t>
            </w:r>
            <w:r>
              <w:rPr>
                <w:noProof/>
                <w:webHidden/>
              </w:rPr>
              <w:tab/>
            </w:r>
            <w:r>
              <w:rPr>
                <w:noProof/>
                <w:webHidden/>
              </w:rPr>
              <w:fldChar w:fldCharType="begin"/>
            </w:r>
            <w:r>
              <w:rPr>
                <w:noProof/>
                <w:webHidden/>
              </w:rPr>
              <w:instrText xml:space="preserve"> PAGEREF _Toc422119875 \h </w:instrText>
            </w:r>
            <w:r>
              <w:rPr>
                <w:noProof/>
                <w:webHidden/>
              </w:rPr>
            </w:r>
            <w:r>
              <w:rPr>
                <w:noProof/>
                <w:webHidden/>
              </w:rPr>
              <w:fldChar w:fldCharType="separate"/>
            </w:r>
            <w:r>
              <w:rPr>
                <w:noProof/>
                <w:webHidden/>
              </w:rPr>
              <w:t>11</w:t>
            </w:r>
            <w:r>
              <w:rPr>
                <w:noProof/>
                <w:webHidden/>
              </w:rPr>
              <w:fldChar w:fldCharType="end"/>
            </w:r>
          </w:hyperlink>
        </w:p>
        <w:p w:rsidR="004C4D45" w:rsidRDefault="004C4D45">
          <w:pPr>
            <w:pStyle w:val="Spistreci2"/>
            <w:tabs>
              <w:tab w:val="right" w:leader="dot" w:pos="9062"/>
            </w:tabs>
            <w:rPr>
              <w:rFonts w:eastAsiaTheme="minorEastAsia"/>
              <w:noProof/>
              <w:lang w:val="pl-PL" w:eastAsia="pl-PL"/>
            </w:rPr>
          </w:pPr>
          <w:hyperlink w:anchor="_Toc422119876" w:history="1">
            <w:r w:rsidRPr="002041E7">
              <w:rPr>
                <w:rStyle w:val="Hipercze"/>
                <w:noProof/>
                <w:lang w:val="pl-PL"/>
              </w:rPr>
              <w:t>Aplikacja desktopowa</w:t>
            </w:r>
            <w:r>
              <w:rPr>
                <w:noProof/>
                <w:webHidden/>
              </w:rPr>
              <w:tab/>
            </w:r>
            <w:r>
              <w:rPr>
                <w:noProof/>
                <w:webHidden/>
              </w:rPr>
              <w:fldChar w:fldCharType="begin"/>
            </w:r>
            <w:r>
              <w:rPr>
                <w:noProof/>
                <w:webHidden/>
              </w:rPr>
              <w:instrText xml:space="preserve"> PAGEREF _Toc422119876 \h </w:instrText>
            </w:r>
            <w:r>
              <w:rPr>
                <w:noProof/>
                <w:webHidden/>
              </w:rPr>
            </w:r>
            <w:r>
              <w:rPr>
                <w:noProof/>
                <w:webHidden/>
              </w:rPr>
              <w:fldChar w:fldCharType="separate"/>
            </w:r>
            <w:r>
              <w:rPr>
                <w:noProof/>
                <w:webHidden/>
              </w:rPr>
              <w:t>11</w:t>
            </w:r>
            <w:r>
              <w:rPr>
                <w:noProof/>
                <w:webHidden/>
              </w:rPr>
              <w:fldChar w:fldCharType="end"/>
            </w:r>
          </w:hyperlink>
        </w:p>
        <w:p w:rsidR="004C4D45" w:rsidRDefault="004C4D45">
          <w:pPr>
            <w:pStyle w:val="Spistreci1"/>
            <w:tabs>
              <w:tab w:val="right" w:leader="dot" w:pos="9062"/>
            </w:tabs>
            <w:rPr>
              <w:rFonts w:eastAsiaTheme="minorEastAsia"/>
              <w:noProof/>
              <w:lang w:val="pl-PL" w:eastAsia="pl-PL"/>
            </w:rPr>
          </w:pPr>
          <w:hyperlink w:anchor="_Toc422119877" w:history="1">
            <w:r w:rsidRPr="002041E7">
              <w:rPr>
                <w:rStyle w:val="Hipercze"/>
                <w:noProof/>
                <w:lang w:val="pl-PL"/>
              </w:rPr>
              <w:t>Kierunki rozwoju projektu</w:t>
            </w:r>
            <w:r>
              <w:rPr>
                <w:noProof/>
                <w:webHidden/>
              </w:rPr>
              <w:tab/>
            </w:r>
            <w:r>
              <w:rPr>
                <w:noProof/>
                <w:webHidden/>
              </w:rPr>
              <w:fldChar w:fldCharType="begin"/>
            </w:r>
            <w:r>
              <w:rPr>
                <w:noProof/>
                <w:webHidden/>
              </w:rPr>
              <w:instrText xml:space="preserve"> PAGEREF _Toc422119877 \h </w:instrText>
            </w:r>
            <w:r>
              <w:rPr>
                <w:noProof/>
                <w:webHidden/>
              </w:rPr>
            </w:r>
            <w:r>
              <w:rPr>
                <w:noProof/>
                <w:webHidden/>
              </w:rPr>
              <w:fldChar w:fldCharType="separate"/>
            </w:r>
            <w:r>
              <w:rPr>
                <w:noProof/>
                <w:webHidden/>
              </w:rPr>
              <w:t>11</w:t>
            </w:r>
            <w:r>
              <w:rPr>
                <w:noProof/>
                <w:webHidden/>
              </w:rPr>
              <w:fldChar w:fldCharType="end"/>
            </w:r>
          </w:hyperlink>
        </w:p>
        <w:p w:rsidR="001754C9" w:rsidRPr="00F5372B" w:rsidRDefault="001754C9" w:rsidP="00F5372B">
          <w:r>
            <w:rPr>
              <w:b/>
              <w:bCs/>
            </w:rPr>
            <w:fldChar w:fldCharType="end"/>
          </w:r>
        </w:p>
      </w:sdtContent>
    </w:sdt>
    <w:p w:rsidR="001754C9" w:rsidRDefault="001754C9">
      <w:pPr>
        <w:rPr>
          <w:rFonts w:asciiTheme="majorHAnsi" w:eastAsiaTheme="majorEastAsia" w:hAnsiTheme="majorHAnsi" w:cstheme="majorBidi"/>
          <w:b/>
          <w:bCs/>
          <w:color w:val="365F91" w:themeColor="accent1" w:themeShade="BF"/>
          <w:sz w:val="28"/>
          <w:szCs w:val="28"/>
          <w:lang w:val="pl-PL"/>
        </w:rPr>
      </w:pPr>
      <w:r>
        <w:rPr>
          <w:lang w:val="pl-PL"/>
        </w:rPr>
        <w:br w:type="page"/>
      </w:r>
    </w:p>
    <w:p w:rsidR="001754C9" w:rsidRDefault="001754C9" w:rsidP="001754C9">
      <w:pPr>
        <w:pStyle w:val="Nagwek1"/>
        <w:rPr>
          <w:lang w:val="pl-PL"/>
        </w:rPr>
      </w:pPr>
      <w:bookmarkStart w:id="1" w:name="_Toc422119857"/>
      <w:r>
        <w:rPr>
          <w:lang w:val="pl-PL"/>
        </w:rPr>
        <w:lastRenderedPageBreak/>
        <w:t>Cel i zakres projektu</w:t>
      </w:r>
      <w:bookmarkEnd w:id="1"/>
    </w:p>
    <w:p w:rsidR="001754C9" w:rsidRDefault="001754C9" w:rsidP="001754C9">
      <w:pPr>
        <w:rPr>
          <w:lang w:val="pl-PL"/>
        </w:rPr>
      </w:pPr>
    </w:p>
    <w:p w:rsidR="005E3282" w:rsidRDefault="005E3282" w:rsidP="005E3282">
      <w:pPr>
        <w:spacing w:after="0" w:line="240" w:lineRule="auto"/>
        <w:jc w:val="both"/>
        <w:rPr>
          <w:rFonts w:ascii="Times New Roman" w:eastAsia="Times New Roman" w:hAnsi="Times New Roman" w:cs="Times New Roman"/>
          <w:sz w:val="24"/>
          <w:szCs w:val="24"/>
          <w:lang w:val="pl-PL" w:eastAsia="pl-PL"/>
        </w:rPr>
      </w:pPr>
      <w:r>
        <w:rPr>
          <w:rFonts w:ascii="Times New Roman" w:eastAsia="Times New Roman" w:hAnsi="Times New Roman" w:cs="Times New Roman"/>
          <w:sz w:val="24"/>
          <w:szCs w:val="24"/>
          <w:lang w:val="pl-PL" w:eastAsia="pl-PL"/>
        </w:rPr>
        <w:t>Celem projektu jest stworzenie systemu usprawniającego pracę firmy zajmującej się tworzeniem i przeprowadzaniem ankiet. W skład systemu wchodzą aplikacja mobilna dla systemu Android przeznaczona dla ankieterów, aplikacja desktopowa stworzona z myślą o administrowaniu całością oraz serwer odgrywający rolę pośrednika.</w:t>
      </w:r>
    </w:p>
    <w:p w:rsidR="005E3282" w:rsidRDefault="005E3282" w:rsidP="005E3282">
      <w:pPr>
        <w:spacing w:after="0" w:line="240" w:lineRule="auto"/>
        <w:rPr>
          <w:rFonts w:ascii="Times New Roman" w:eastAsia="Times New Roman" w:hAnsi="Times New Roman" w:cs="Times New Roman"/>
          <w:sz w:val="24"/>
          <w:szCs w:val="24"/>
          <w:lang w:val="pl-PL" w:eastAsia="pl-PL"/>
        </w:rPr>
      </w:pPr>
    </w:p>
    <w:p w:rsidR="005E3282" w:rsidRDefault="005E3282" w:rsidP="005E3282">
      <w:pPr>
        <w:spacing w:after="0" w:line="240" w:lineRule="auto"/>
        <w:rPr>
          <w:rFonts w:ascii="Times New Roman" w:eastAsia="Times New Roman" w:hAnsi="Times New Roman" w:cs="Times New Roman"/>
          <w:sz w:val="24"/>
          <w:szCs w:val="24"/>
          <w:lang w:val="pl-PL" w:eastAsia="pl-PL"/>
        </w:rPr>
      </w:pPr>
      <w:r>
        <w:rPr>
          <w:rFonts w:ascii="Times New Roman" w:eastAsia="Times New Roman" w:hAnsi="Times New Roman" w:cs="Times New Roman"/>
          <w:sz w:val="24"/>
          <w:szCs w:val="24"/>
          <w:lang w:val="pl-PL" w:eastAsia="pl-PL"/>
        </w:rPr>
        <w:t>Zakres projektu:</w:t>
      </w:r>
    </w:p>
    <w:p w:rsidR="005E3282" w:rsidRPr="005E3282" w:rsidRDefault="005E3282" w:rsidP="005E3282">
      <w:pPr>
        <w:spacing w:after="0" w:line="240" w:lineRule="auto"/>
        <w:rPr>
          <w:rFonts w:ascii="Times New Roman" w:eastAsia="Times New Roman" w:hAnsi="Times New Roman" w:cs="Times New Roman"/>
          <w:sz w:val="24"/>
          <w:szCs w:val="24"/>
          <w:lang w:val="pl-PL" w:eastAsia="pl-PL"/>
        </w:rPr>
      </w:pPr>
    </w:p>
    <w:p w:rsidR="005E3282" w:rsidRPr="005E3282" w:rsidRDefault="005E3282" w:rsidP="005E3282">
      <w:pPr>
        <w:pStyle w:val="Akapitzlist"/>
        <w:numPr>
          <w:ilvl w:val="0"/>
          <w:numId w:val="10"/>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Aplikacja mobilna</w:t>
      </w:r>
    </w:p>
    <w:p w:rsidR="005E3282" w:rsidRPr="005E3282" w:rsidRDefault="005E3282" w:rsidP="00BB44A0">
      <w:pPr>
        <w:pStyle w:val="Akapitzlist"/>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 xml:space="preserve">stworzenie </w:t>
      </w:r>
      <w:r>
        <w:rPr>
          <w:rFonts w:ascii="Times New Roman" w:eastAsia="Times New Roman" w:hAnsi="Times New Roman" w:cs="Times New Roman"/>
          <w:color w:val="000000"/>
          <w:sz w:val="24"/>
          <w:szCs w:val="24"/>
          <w:lang w:val="pl-PL" w:eastAsia="pl-PL"/>
        </w:rPr>
        <w:t>ankiety z różnymi typami pytań</w:t>
      </w:r>
      <w:r w:rsidRPr="005E3282">
        <w:rPr>
          <w:rFonts w:ascii="Times New Roman" w:eastAsia="Times New Roman" w:hAnsi="Times New Roman" w:cs="Times New Roman"/>
          <w:color w:val="000000"/>
          <w:sz w:val="24"/>
          <w:szCs w:val="24"/>
          <w:lang w:val="pl-PL" w:eastAsia="pl-PL"/>
        </w:rPr>
        <w:t xml:space="preserve"> </w:t>
      </w:r>
    </w:p>
    <w:p w:rsidR="005E3282" w:rsidRPr="005E3282" w:rsidRDefault="005E3282" w:rsidP="00176FD2">
      <w:pPr>
        <w:pStyle w:val="Akapitzlist"/>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stworzona ankieta może zostać udostępniona innym ankieterom (za pośrednictwem administratora)</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 xml:space="preserve">przeprowadzenie ankiety (zapisanie wyników na urządzeniu z możliwością </w:t>
      </w:r>
      <w:r>
        <w:rPr>
          <w:rFonts w:ascii="Times New Roman" w:eastAsia="Times New Roman" w:hAnsi="Times New Roman" w:cs="Times New Roman"/>
          <w:color w:val="000000"/>
          <w:sz w:val="24"/>
          <w:szCs w:val="24"/>
          <w:lang w:val="pl-PL" w:eastAsia="pl-PL"/>
        </w:rPr>
        <w:t>przesłania</w:t>
      </w:r>
      <w:r w:rsidRPr="005E3282">
        <w:rPr>
          <w:rFonts w:ascii="Times New Roman" w:eastAsia="Times New Roman" w:hAnsi="Times New Roman" w:cs="Times New Roman"/>
          <w:color w:val="000000"/>
          <w:sz w:val="24"/>
          <w:szCs w:val="24"/>
          <w:lang w:val="pl-PL" w:eastAsia="pl-PL"/>
        </w:rPr>
        <w:t xml:space="preserve"> ich na serwer)</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możliwość korzystania z tej samej ankiety na różnych urządzeniach</w:t>
      </w:r>
      <w:r>
        <w:rPr>
          <w:rFonts w:ascii="Times New Roman" w:eastAsia="Times New Roman" w:hAnsi="Times New Roman" w:cs="Times New Roman"/>
          <w:color w:val="000000"/>
          <w:sz w:val="24"/>
          <w:szCs w:val="24"/>
          <w:lang w:val="pl-PL" w:eastAsia="pl-PL"/>
        </w:rPr>
        <w:t xml:space="preserve"> (wystarczy się zalogować)</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sprawdzanie poprawności wprowadzonych danych</w:t>
      </w:r>
      <w:r>
        <w:rPr>
          <w:rFonts w:ascii="Times New Roman" w:eastAsia="Times New Roman" w:hAnsi="Times New Roman" w:cs="Times New Roman"/>
          <w:color w:val="000000"/>
          <w:sz w:val="24"/>
          <w:szCs w:val="24"/>
          <w:lang w:val="pl-PL" w:eastAsia="pl-PL"/>
        </w:rPr>
        <w:t xml:space="preserve"> </w:t>
      </w:r>
      <w:r w:rsidR="00176FD2">
        <w:rPr>
          <w:rFonts w:ascii="Times New Roman" w:eastAsia="Times New Roman" w:hAnsi="Times New Roman" w:cs="Times New Roman"/>
          <w:color w:val="000000"/>
          <w:sz w:val="24"/>
          <w:szCs w:val="24"/>
          <w:lang w:val="pl-PL" w:eastAsia="pl-PL"/>
        </w:rPr>
        <w:t xml:space="preserve">podczas wypełniania ankiety </w:t>
      </w:r>
      <w:r>
        <w:rPr>
          <w:rFonts w:ascii="Times New Roman" w:eastAsia="Times New Roman" w:hAnsi="Times New Roman" w:cs="Times New Roman"/>
          <w:color w:val="000000"/>
          <w:sz w:val="24"/>
          <w:szCs w:val="24"/>
          <w:lang w:val="pl-PL" w:eastAsia="pl-PL"/>
        </w:rPr>
        <w:t>(np. odpowiedź typu tekstowego powinna być liczbą całkowitą mniejszą od 7)</w:t>
      </w:r>
      <w:r w:rsidR="00176FD2">
        <w:rPr>
          <w:rFonts w:ascii="Times New Roman" w:eastAsia="Times New Roman" w:hAnsi="Times New Roman" w:cs="Times New Roman"/>
          <w:color w:val="000000"/>
          <w:sz w:val="24"/>
          <w:szCs w:val="24"/>
          <w:lang w:val="pl-PL" w:eastAsia="pl-PL"/>
        </w:rPr>
        <w:t xml:space="preserve"> </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synchronizacja ankiet z serwerem</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pobranie ankiet, które może wypełniać dany ankieter</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możliwość logowania i wypełniania pobranych już ankiet bez dostępu do Internetu</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uzgadnianie uprawnień ankietera</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 xml:space="preserve">Aplikacja desktopowa (“na pulpit”) </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tworzenie ankiet</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podgląd wyników ankiet z uprawnieniami dostępu</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możliwość udostępnienia ankiety innym ankieterom</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panel administratora (dla kierowników w firmie - dostęp do wszystkich ankiet, statystyki dotyczące poszczególnych pracowników)</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przygotowanie ankiety do wydruku</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eksportowanie wyników ankiety jako plik .</w:t>
      </w:r>
      <w:proofErr w:type="spellStart"/>
      <w:r w:rsidRPr="005E3282">
        <w:rPr>
          <w:rFonts w:ascii="Times New Roman" w:eastAsia="Times New Roman" w:hAnsi="Times New Roman" w:cs="Times New Roman"/>
          <w:color w:val="FF0000"/>
          <w:sz w:val="24"/>
          <w:szCs w:val="24"/>
          <w:lang w:val="pl-PL" w:eastAsia="pl-PL"/>
        </w:rPr>
        <w:t>csv</w:t>
      </w:r>
      <w:proofErr w:type="spellEnd"/>
    </w:p>
    <w:p w:rsidR="005E3282" w:rsidRDefault="00176FD2" w:rsidP="00176FD2">
      <w:pPr>
        <w:pStyle w:val="Akapitzlist"/>
        <w:numPr>
          <w:ilvl w:val="0"/>
          <w:numId w:val="10"/>
        </w:numPr>
        <w:spacing w:after="0" w:line="240" w:lineRule="auto"/>
        <w:textAlignment w:val="baseline"/>
        <w:rPr>
          <w:rFonts w:ascii="Times New Roman" w:eastAsia="Times New Roman" w:hAnsi="Times New Roman" w:cs="Times New Roman"/>
          <w:color w:val="000000"/>
          <w:sz w:val="24"/>
          <w:szCs w:val="24"/>
          <w:lang w:val="pl-PL" w:eastAsia="pl-PL"/>
        </w:rPr>
      </w:pPr>
      <w:r w:rsidRPr="00176FD2">
        <w:rPr>
          <w:rFonts w:ascii="Times New Roman" w:eastAsia="Times New Roman" w:hAnsi="Times New Roman" w:cs="Times New Roman"/>
          <w:color w:val="000000"/>
          <w:sz w:val="24"/>
          <w:szCs w:val="24"/>
          <w:lang w:val="pl-PL" w:eastAsia="pl-PL"/>
        </w:rPr>
        <w:t>Serwer</w:t>
      </w:r>
      <w:r w:rsidR="005E3282" w:rsidRPr="00176FD2">
        <w:rPr>
          <w:rFonts w:ascii="Times New Roman" w:eastAsia="Times New Roman" w:hAnsi="Times New Roman" w:cs="Times New Roman"/>
          <w:color w:val="000000"/>
          <w:sz w:val="24"/>
          <w:szCs w:val="24"/>
          <w:lang w:val="pl-PL" w:eastAsia="pl-PL"/>
        </w:rPr>
        <w:t>.</w:t>
      </w:r>
    </w:p>
    <w:p w:rsidR="00176FD2" w:rsidRDefault="00176FD2" w:rsidP="00176FD2">
      <w:pPr>
        <w:pStyle w:val="Akapitzlist"/>
        <w:numPr>
          <w:ilvl w:val="1"/>
          <w:numId w:val="4"/>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gromadzenie i udostępnianie danych dotyczących ankieterów, ankiet, administratorów</w:t>
      </w:r>
    </w:p>
    <w:p w:rsidR="00176FD2" w:rsidRPr="00176FD2" w:rsidRDefault="00176FD2" w:rsidP="00176FD2">
      <w:pPr>
        <w:pStyle w:val="Akapitzlist"/>
        <w:numPr>
          <w:ilvl w:val="1"/>
          <w:numId w:val="4"/>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uwierzytelnianie i autoryzacja</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Baza danych.</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Ważną częścią projektu będzie bezpieczeństwo przechowywanych danych (zastosowanie zaawansowanych algorytmów szyfrujących).</w:t>
      </w:r>
    </w:p>
    <w:p w:rsidR="001754C9" w:rsidRPr="005E3282" w:rsidRDefault="001754C9" w:rsidP="001754C9">
      <w:pPr>
        <w:rPr>
          <w:rFonts w:ascii="Times New Roman" w:hAnsi="Times New Roman" w:cs="Times New Roman"/>
          <w:sz w:val="24"/>
          <w:szCs w:val="24"/>
          <w:lang w:val="pl-PL"/>
        </w:rPr>
      </w:pPr>
    </w:p>
    <w:p w:rsidR="001754C9" w:rsidRDefault="001754C9">
      <w:pPr>
        <w:rPr>
          <w:lang w:val="pl-PL"/>
        </w:rPr>
      </w:pPr>
      <w:r>
        <w:rPr>
          <w:lang w:val="pl-PL"/>
        </w:rPr>
        <w:br w:type="page"/>
      </w:r>
    </w:p>
    <w:p w:rsidR="001754C9" w:rsidRDefault="001754C9" w:rsidP="001754C9">
      <w:pPr>
        <w:rPr>
          <w:lang w:val="pl-PL"/>
        </w:rPr>
      </w:pPr>
    </w:p>
    <w:p w:rsidR="001754C9" w:rsidRDefault="001754C9" w:rsidP="001754C9">
      <w:pPr>
        <w:pStyle w:val="Nagwek1"/>
        <w:rPr>
          <w:lang w:val="pl-PL"/>
        </w:rPr>
      </w:pPr>
      <w:bookmarkStart w:id="2" w:name="_Toc422119858"/>
      <w:r>
        <w:rPr>
          <w:lang w:val="pl-PL"/>
        </w:rPr>
        <w:t>Wymagania do systemu</w:t>
      </w:r>
      <w:bookmarkEnd w:id="2"/>
    </w:p>
    <w:p w:rsidR="00176FD2" w:rsidRDefault="00176FD2" w:rsidP="00176FD2">
      <w:pPr>
        <w:rPr>
          <w:lang w:val="pl-PL"/>
        </w:rPr>
      </w:pPr>
    </w:p>
    <w:p w:rsidR="00C86B75" w:rsidRPr="00C86B75" w:rsidRDefault="00C86B75" w:rsidP="00C86B75">
      <w:pPr>
        <w:pStyle w:val="Nagwek2"/>
        <w:rPr>
          <w:lang w:val="pl-PL"/>
        </w:rPr>
      </w:pPr>
      <w:bookmarkStart w:id="3" w:name="__DdeLink__29_152620419"/>
      <w:bookmarkStart w:id="4" w:name="_Toc422119859"/>
      <w:r>
        <w:rPr>
          <w:lang w:val="pl-PL"/>
        </w:rPr>
        <w:t>Słownik</w:t>
      </w:r>
      <w:bookmarkEnd w:id="4"/>
    </w:p>
    <w:p w:rsidR="00C86B75" w:rsidRPr="00F61AAA" w:rsidRDefault="00C86B75" w:rsidP="00C86B75">
      <w:pPr>
        <w:pStyle w:val="Tretekstu"/>
      </w:pPr>
    </w:p>
    <w:p w:rsidR="00C86B75" w:rsidRPr="00F61AAA" w:rsidRDefault="00C86B75" w:rsidP="00C86B75">
      <w:pPr>
        <w:pStyle w:val="Tretekstu"/>
        <w:numPr>
          <w:ilvl w:val="0"/>
          <w:numId w:val="15"/>
        </w:numPr>
        <w:jc w:val="both"/>
      </w:pPr>
      <w:r w:rsidRPr="00F61AAA">
        <w:rPr>
          <w:b/>
          <w:color w:val="434343"/>
        </w:rPr>
        <w:t xml:space="preserve">Główny System Ankiet (GSA) </w:t>
      </w:r>
      <w:r w:rsidRPr="00F61AAA">
        <w:rPr>
          <w:color w:val="434343"/>
        </w:rPr>
        <w:t>- serwer wraz z bazą danych przechowujący ankiety wraz z ich wynikami.</w:t>
      </w:r>
    </w:p>
    <w:p w:rsidR="00C86B75" w:rsidRPr="00F61AAA" w:rsidRDefault="00C86B75" w:rsidP="00C86B75">
      <w:pPr>
        <w:pStyle w:val="Tretekstu"/>
        <w:numPr>
          <w:ilvl w:val="0"/>
          <w:numId w:val="15"/>
        </w:numPr>
        <w:jc w:val="both"/>
      </w:pPr>
      <w:r w:rsidRPr="00F61AAA">
        <w:rPr>
          <w:b/>
          <w:color w:val="434343"/>
        </w:rPr>
        <w:t xml:space="preserve">Status ankiety </w:t>
      </w:r>
      <w:r w:rsidRPr="00F61AAA">
        <w:rPr>
          <w:color w:val="434343"/>
        </w:rPr>
        <w:t>- ankieta może mieć następujące statusy: “w przygotowaniu” (nie można jej jeszcze wypełniać, to czas tworzenia ankiety), “aktywna” (można ją wypełniać, niemożliwe są zmiany w ankiecie), “nieaktywna” (wypełnianie ankiety jest zawieszone, nie można wprowadzać zmian w ankiecie, można ją wprowadzić z powrotem w stan “aktywna”).</w:t>
      </w:r>
    </w:p>
    <w:p w:rsidR="00C86B75" w:rsidRPr="00C86B75" w:rsidRDefault="00C86B75" w:rsidP="00C86B75">
      <w:pPr>
        <w:pStyle w:val="Tretekstu"/>
        <w:numPr>
          <w:ilvl w:val="0"/>
          <w:numId w:val="15"/>
        </w:numPr>
        <w:jc w:val="both"/>
      </w:pPr>
      <w:r w:rsidRPr="00C86B75">
        <w:rPr>
          <w:b/>
          <w:color w:val="434343"/>
        </w:rPr>
        <w:t xml:space="preserve">Typ pytania </w:t>
      </w:r>
      <w:r w:rsidRPr="00C86B75">
        <w:rPr>
          <w:color w:val="434343"/>
        </w:rPr>
        <w:t xml:space="preserve">- możliwe są następujące typy pytań: jednokrotnego wyboru, wielokrotnego wyboru, pytanie ze skalą, siatka, tekstowe krótkie, tekstowe długie, wybór z listy, wartość liczbowa całkowita, wartość liczbowa rzeczywista, data, godzina. Pytanie może być uznane za wymagane (ankietowany musi wówczas na nie odpowiedzieć - to warunek konieczny ukończenia ankiety) lub niewymagane. </w:t>
      </w:r>
    </w:p>
    <w:p w:rsidR="00C86B75" w:rsidRPr="00F61AAA" w:rsidRDefault="00C86B75" w:rsidP="00C86B75">
      <w:pPr>
        <w:pStyle w:val="Tretekstu"/>
        <w:numPr>
          <w:ilvl w:val="0"/>
          <w:numId w:val="15"/>
        </w:numPr>
        <w:jc w:val="both"/>
      </w:pPr>
      <w:r w:rsidRPr="00C86B75">
        <w:rPr>
          <w:b/>
          <w:color w:val="434343"/>
        </w:rPr>
        <w:t xml:space="preserve">Pytanie jednokrotnego wyboru </w:t>
      </w:r>
      <w:r w:rsidRPr="00C86B75">
        <w:rPr>
          <w:color w:val="434343"/>
        </w:rPr>
        <w:t>- pytanie, w którym Użytkownik może wybrać (zaznaczyć) tylko jedną odpowiedź spośród podanych.</w:t>
      </w:r>
    </w:p>
    <w:p w:rsidR="00C86B75" w:rsidRPr="00F61AAA" w:rsidRDefault="00C86B75" w:rsidP="00C86B75">
      <w:pPr>
        <w:pStyle w:val="Tretekstu"/>
        <w:numPr>
          <w:ilvl w:val="0"/>
          <w:numId w:val="15"/>
        </w:numPr>
        <w:jc w:val="both"/>
      </w:pPr>
      <w:r w:rsidRPr="00F61AAA">
        <w:rPr>
          <w:b/>
          <w:color w:val="434343"/>
        </w:rPr>
        <w:t xml:space="preserve">Pytanie wielokrotnego wyboru </w:t>
      </w:r>
      <w:r w:rsidRPr="00F61AAA">
        <w:rPr>
          <w:color w:val="434343"/>
        </w:rPr>
        <w:t>- pytanie, w którym Użytkownik może wybrać (zaznaczyć) kilka odpowiedzi spośród podanych.</w:t>
      </w:r>
    </w:p>
    <w:p w:rsidR="00C86B75" w:rsidRPr="00F61AAA" w:rsidRDefault="00C86B75" w:rsidP="00C86B75">
      <w:pPr>
        <w:pStyle w:val="Tretekstu"/>
        <w:numPr>
          <w:ilvl w:val="0"/>
          <w:numId w:val="15"/>
        </w:numPr>
        <w:jc w:val="both"/>
      </w:pPr>
      <w:r w:rsidRPr="00F61AAA">
        <w:rPr>
          <w:b/>
          <w:color w:val="434343"/>
        </w:rPr>
        <w:t xml:space="preserve">Pytanie ze skalą </w:t>
      </w:r>
      <w:r w:rsidRPr="00F61AAA">
        <w:rPr>
          <w:color w:val="434343"/>
        </w:rPr>
        <w:t>- pytanie, w którym Użytkownik podaje odpowiedź w ustalonej skali (np. od 1 do 5), np. “W jakim stopniu jest Pan zadowolony ze swojego życia?”, skala może być od 1 do 5, gdzie 1 oznacza niezadowolony, 5 bardzo zadowolony.</w:t>
      </w:r>
    </w:p>
    <w:p w:rsidR="00C86B75" w:rsidRPr="00C86B75" w:rsidRDefault="00C86B75" w:rsidP="00C86B75">
      <w:pPr>
        <w:pStyle w:val="Tretekstu"/>
        <w:numPr>
          <w:ilvl w:val="0"/>
          <w:numId w:val="15"/>
        </w:numPr>
        <w:jc w:val="both"/>
      </w:pPr>
      <w:r w:rsidRPr="00C86B75">
        <w:rPr>
          <w:b/>
          <w:color w:val="434343"/>
        </w:rPr>
        <w:t xml:space="preserve">Siatka </w:t>
      </w:r>
      <w:r w:rsidRPr="00C86B75">
        <w:rPr>
          <w:color w:val="434343"/>
        </w:rPr>
        <w:t xml:space="preserve">- pytanie zapisane w formie tabeli, dla poszczególnych wierszy Użytkownik wybiera odpowiednie kolumny. </w:t>
      </w:r>
    </w:p>
    <w:p w:rsidR="00C86B75" w:rsidRPr="00F61AAA" w:rsidRDefault="00C86B75" w:rsidP="00C86B75">
      <w:pPr>
        <w:pStyle w:val="Tretekstu"/>
        <w:numPr>
          <w:ilvl w:val="0"/>
          <w:numId w:val="15"/>
        </w:numPr>
        <w:jc w:val="both"/>
      </w:pPr>
      <w:r w:rsidRPr="00C86B75">
        <w:rPr>
          <w:b/>
          <w:color w:val="434343"/>
        </w:rPr>
        <w:t xml:space="preserve">Pytanie tekstowe krótkie </w:t>
      </w:r>
      <w:r w:rsidRPr="00C86B75">
        <w:rPr>
          <w:color w:val="434343"/>
        </w:rPr>
        <w:t>- pytanie, w którym odpowiedź jest krótkim (do 60 znaków włącznie) tekstem wprowadzonym przez Użytkownika.</w:t>
      </w:r>
    </w:p>
    <w:p w:rsidR="00C86B75" w:rsidRPr="00F61AAA" w:rsidRDefault="00C86B75" w:rsidP="00C86B75">
      <w:pPr>
        <w:pStyle w:val="Tretekstu"/>
        <w:numPr>
          <w:ilvl w:val="0"/>
          <w:numId w:val="15"/>
        </w:numPr>
        <w:jc w:val="both"/>
      </w:pPr>
      <w:r w:rsidRPr="00F61AAA">
        <w:rPr>
          <w:b/>
          <w:color w:val="434343"/>
        </w:rPr>
        <w:t xml:space="preserve">Pytanie tekstowe długie </w:t>
      </w:r>
      <w:r w:rsidRPr="00F61AAA">
        <w:rPr>
          <w:color w:val="434343"/>
        </w:rPr>
        <w:t>- pytanie, w którym odpowiedź jest długim (powyżej 60 znaków) tekstem wprowadzonym przez Użytkownika.</w:t>
      </w:r>
    </w:p>
    <w:p w:rsidR="00C86B75" w:rsidRPr="00F61AAA" w:rsidRDefault="00C86B75" w:rsidP="00C86B75">
      <w:pPr>
        <w:pStyle w:val="Tretekstu"/>
        <w:numPr>
          <w:ilvl w:val="0"/>
          <w:numId w:val="15"/>
        </w:numPr>
        <w:jc w:val="both"/>
      </w:pPr>
      <w:r w:rsidRPr="00F61AAA">
        <w:rPr>
          <w:b/>
          <w:color w:val="434343"/>
        </w:rPr>
        <w:t xml:space="preserve">Pytanie typu “wybór z listy” </w:t>
      </w:r>
      <w:r w:rsidRPr="00F61AAA">
        <w:rPr>
          <w:color w:val="434343"/>
        </w:rPr>
        <w:t>- pytanie, w którym jako odpowiedź Użytkownik wybiera jedną z opcji umieszczonych na liście.</w:t>
      </w:r>
    </w:p>
    <w:p w:rsidR="00C86B75" w:rsidRPr="00B61C27" w:rsidRDefault="00B61C27" w:rsidP="00C86B75">
      <w:pPr>
        <w:pStyle w:val="Tretekstu"/>
        <w:numPr>
          <w:ilvl w:val="0"/>
          <w:numId w:val="15"/>
        </w:numPr>
        <w:jc w:val="both"/>
      </w:pPr>
      <w:r>
        <w:rPr>
          <w:b/>
          <w:color w:val="434343"/>
        </w:rPr>
        <w:t xml:space="preserve">Ograniczenia liczbowe do pytania typu tekstowego – </w:t>
      </w:r>
      <w:r>
        <w:rPr>
          <w:color w:val="434343"/>
        </w:rPr>
        <w:t>do pytania tekstowego można dodać ograniczenia liczbowe – oznacza to, że odpowiedź Ankietowanego musi być liczbą. Można określić wartość minimalną, maksymalną odpowiedzi, od jakiej liczby musi się ona różnić, czy musi być liczbą całkowitą, do jakiego przedziału musi należeć lub do jakiego nie może.</w:t>
      </w:r>
    </w:p>
    <w:p w:rsidR="00B61C27" w:rsidRPr="00F61AAA" w:rsidRDefault="00B61C27" w:rsidP="00C86B75">
      <w:pPr>
        <w:pStyle w:val="Tretekstu"/>
        <w:numPr>
          <w:ilvl w:val="0"/>
          <w:numId w:val="15"/>
        </w:numPr>
        <w:jc w:val="both"/>
      </w:pPr>
      <w:r>
        <w:rPr>
          <w:b/>
          <w:color w:val="434343"/>
        </w:rPr>
        <w:t xml:space="preserve">Ograniczenia tekstowe do pytania typu tekstowego </w:t>
      </w:r>
      <w:r>
        <w:rPr>
          <w:b/>
          <w:color w:val="434343"/>
        </w:rPr>
        <w:t xml:space="preserve">– </w:t>
      </w:r>
      <w:r>
        <w:rPr>
          <w:color w:val="434343"/>
        </w:rPr>
        <w:t>do pytania tekstowego można dodać ograniczenia</w:t>
      </w:r>
      <w:r>
        <w:rPr>
          <w:color w:val="434343"/>
        </w:rPr>
        <w:t xml:space="preserve"> tekstowe, a w nich sprecyzować minimalną i maksymalną ilość znaków odpowiedzi Ankietowanego</w:t>
      </w:r>
      <w:r w:rsidR="00754FA1">
        <w:rPr>
          <w:color w:val="434343"/>
        </w:rPr>
        <w:t xml:space="preserve">, wyrażenie regularne, które odpowiedź musi spełniać. </w:t>
      </w:r>
    </w:p>
    <w:p w:rsidR="00C86B75" w:rsidRPr="00F61AAA" w:rsidRDefault="00C86B75" w:rsidP="00C86B75">
      <w:pPr>
        <w:pStyle w:val="Tretekstu"/>
        <w:numPr>
          <w:ilvl w:val="0"/>
          <w:numId w:val="15"/>
        </w:numPr>
        <w:jc w:val="both"/>
      </w:pPr>
      <w:r w:rsidRPr="00F61AAA">
        <w:rPr>
          <w:b/>
          <w:color w:val="434343"/>
        </w:rPr>
        <w:lastRenderedPageBreak/>
        <w:t xml:space="preserve">Pytanie typu data </w:t>
      </w:r>
      <w:r w:rsidRPr="00F61AAA">
        <w:rPr>
          <w:color w:val="434343"/>
        </w:rPr>
        <w:t>- pytanie, w którym odpowiedzią jest data.</w:t>
      </w:r>
    </w:p>
    <w:p w:rsidR="00C86B75" w:rsidRPr="00F61AAA" w:rsidRDefault="00C86B75" w:rsidP="00C86B75">
      <w:pPr>
        <w:pStyle w:val="Tretekstu"/>
        <w:numPr>
          <w:ilvl w:val="0"/>
          <w:numId w:val="15"/>
        </w:numPr>
        <w:jc w:val="both"/>
      </w:pPr>
      <w:r w:rsidRPr="00F61AAA">
        <w:rPr>
          <w:b/>
          <w:color w:val="434343"/>
        </w:rPr>
        <w:t xml:space="preserve">Pytanie typu godzina </w:t>
      </w:r>
      <w:r w:rsidRPr="00F61AAA">
        <w:rPr>
          <w:color w:val="434343"/>
        </w:rPr>
        <w:t>- pytanie, w którym odpowiedzią jest godzina.</w:t>
      </w:r>
    </w:p>
    <w:p w:rsidR="00C86B75" w:rsidRPr="00F61AAA" w:rsidRDefault="00C86B75" w:rsidP="00C86B75">
      <w:pPr>
        <w:pStyle w:val="Tretekstu"/>
        <w:numPr>
          <w:ilvl w:val="0"/>
          <w:numId w:val="15"/>
        </w:numPr>
        <w:jc w:val="both"/>
      </w:pPr>
      <w:r w:rsidRPr="00F61AAA">
        <w:rPr>
          <w:b/>
          <w:color w:val="434343"/>
        </w:rPr>
        <w:t xml:space="preserve">Uprawnienia Ankietera - </w:t>
      </w:r>
      <w:r w:rsidRPr="00F61AAA">
        <w:rPr>
          <w:color w:val="434343"/>
        </w:rPr>
        <w:t>Ankieterowi można nadać następujące uprawnienia dotyczące ankiety: uprawnienie do wypełniania, do edycji pytań (przed rozpoczęciem wypełniania ankiety)</w:t>
      </w:r>
      <w:r>
        <w:rPr>
          <w:color w:val="434343"/>
        </w:rPr>
        <w:t>.</w:t>
      </w:r>
      <w:r w:rsidRPr="00F61AAA">
        <w:rPr>
          <w:color w:val="434343"/>
        </w:rPr>
        <w:t xml:space="preserve"> Ankieter nie może zobaczyć wyników poszczególnych ankiet, ani zbiorczych statystyk dotyczących wyników ankiet. Ankieterowi można nadać uprawnienia do stworzenia nowej ankiety, jednak za zmianę statusu na “aktywna” odpowiada tylko i wyłącznie Administrator. </w:t>
      </w:r>
    </w:p>
    <w:p w:rsidR="00C86B75" w:rsidRPr="00F61AAA" w:rsidRDefault="00C86B75" w:rsidP="00C86B75">
      <w:pPr>
        <w:pStyle w:val="Tretekstu"/>
        <w:numPr>
          <w:ilvl w:val="0"/>
          <w:numId w:val="15"/>
        </w:numPr>
        <w:jc w:val="both"/>
      </w:pPr>
      <w:r w:rsidRPr="00F61AAA">
        <w:rPr>
          <w:b/>
          <w:color w:val="434343"/>
        </w:rPr>
        <w:t xml:space="preserve">Administrator </w:t>
      </w:r>
      <w:r w:rsidRPr="00F61AAA">
        <w:rPr>
          <w:color w:val="434343"/>
        </w:rPr>
        <w:t>– użytkownik zarządzający całym Systemem: dodaje nowych Ankieterów, monitoruje ich pracę (poprzez generowanie i analizę różnych statystyk), tworzy nowe ankiety, zmienia status obecnych ankiet, nadaje uprawnienia Ankieterom.</w:t>
      </w:r>
    </w:p>
    <w:p w:rsidR="00C86B75" w:rsidRPr="00F61AAA" w:rsidRDefault="00C86B75" w:rsidP="00C86B75">
      <w:pPr>
        <w:pStyle w:val="Tretekstu"/>
        <w:numPr>
          <w:ilvl w:val="0"/>
          <w:numId w:val="15"/>
        </w:numPr>
        <w:jc w:val="both"/>
      </w:pPr>
      <w:r w:rsidRPr="00F61AAA">
        <w:rPr>
          <w:b/>
          <w:color w:val="434343"/>
        </w:rPr>
        <w:t xml:space="preserve">Ankietowany </w:t>
      </w:r>
      <w:r w:rsidRPr="00F61AAA">
        <w:rPr>
          <w:color w:val="434343"/>
        </w:rPr>
        <w:t>– osoba, która odpowiada na pytania zawarte w ankiecie.</w:t>
      </w:r>
    </w:p>
    <w:p w:rsidR="00C86B75" w:rsidRPr="00F61AAA" w:rsidRDefault="00C86B75" w:rsidP="00C86B75">
      <w:pPr>
        <w:pStyle w:val="Tretekstu"/>
        <w:numPr>
          <w:ilvl w:val="0"/>
          <w:numId w:val="15"/>
        </w:numPr>
        <w:jc w:val="both"/>
      </w:pPr>
      <w:r w:rsidRPr="00F61AAA">
        <w:rPr>
          <w:b/>
          <w:color w:val="434343"/>
        </w:rPr>
        <w:t xml:space="preserve">Klasyfikacja wszechczasów </w:t>
      </w:r>
      <w:r w:rsidRPr="00F61AAA">
        <w:t xml:space="preserve">– </w:t>
      </w:r>
      <w:r w:rsidRPr="005D7701">
        <w:rPr>
          <w:color w:val="404040" w:themeColor="text1" w:themeTint="BF"/>
        </w:rPr>
        <w:t>ranking Ankieterów, który uwzględnia wszystkie wyniki Ankieterów bez względu na ich status.</w:t>
      </w:r>
    </w:p>
    <w:p w:rsidR="00C86B75" w:rsidRPr="00F61AAA" w:rsidRDefault="00C86B75" w:rsidP="00C86B75">
      <w:pPr>
        <w:pStyle w:val="Tretekstu"/>
        <w:numPr>
          <w:ilvl w:val="0"/>
          <w:numId w:val="15"/>
        </w:numPr>
        <w:jc w:val="both"/>
      </w:pPr>
      <w:r w:rsidRPr="00F61AAA">
        <w:rPr>
          <w:b/>
          <w:color w:val="434343"/>
        </w:rPr>
        <w:t xml:space="preserve">Ranking Ankieterów </w:t>
      </w:r>
      <w:r w:rsidRPr="00F61AAA">
        <w:rPr>
          <w:color w:val="434343"/>
        </w:rPr>
        <w:t>– uporządkowanie Ankieterów</w:t>
      </w:r>
      <w:r>
        <w:rPr>
          <w:color w:val="434343"/>
        </w:rPr>
        <w:t xml:space="preserve"> z wybranym statusem</w:t>
      </w:r>
      <w:r w:rsidRPr="00F61AAA">
        <w:rPr>
          <w:color w:val="434343"/>
        </w:rPr>
        <w:t xml:space="preserve"> na podstawie wybranych kryteriów w zadanym okresie czasu.</w:t>
      </w:r>
    </w:p>
    <w:p w:rsidR="00C86B75" w:rsidRPr="00AE6566" w:rsidRDefault="00C86B75" w:rsidP="00C86B75">
      <w:pPr>
        <w:pStyle w:val="Tretekstu"/>
        <w:numPr>
          <w:ilvl w:val="0"/>
          <w:numId w:val="15"/>
        </w:numPr>
        <w:jc w:val="both"/>
      </w:pPr>
      <w:r w:rsidRPr="00F61AAA">
        <w:rPr>
          <w:b/>
          <w:color w:val="434343"/>
        </w:rPr>
        <w:t>Kryteria uporządkowania Ankieterów</w:t>
      </w:r>
    </w:p>
    <w:p w:rsidR="00C86B75" w:rsidRPr="00AE6566" w:rsidRDefault="00C86B75" w:rsidP="00C86B75">
      <w:pPr>
        <w:pStyle w:val="Tretekstu"/>
        <w:numPr>
          <w:ilvl w:val="0"/>
          <w:numId w:val="18"/>
        </w:numPr>
        <w:jc w:val="both"/>
      </w:pPr>
      <w:r w:rsidRPr="00F61AAA">
        <w:rPr>
          <w:color w:val="434343"/>
        </w:rPr>
        <w:t>Liczba wszystkich zebranych ankiet.</w:t>
      </w:r>
    </w:p>
    <w:p w:rsidR="00C86B75" w:rsidRPr="00AE6566" w:rsidRDefault="00C86B75" w:rsidP="00C86B75">
      <w:pPr>
        <w:pStyle w:val="Tretekstu"/>
        <w:numPr>
          <w:ilvl w:val="0"/>
          <w:numId w:val="18"/>
        </w:numPr>
        <w:jc w:val="both"/>
      </w:pPr>
      <w:r w:rsidRPr="00F61AAA">
        <w:rPr>
          <w:color w:val="434343"/>
        </w:rPr>
        <w:t>Średnia zebranych ankiet na dzień.</w:t>
      </w:r>
      <w:r w:rsidRPr="00F61AAA">
        <w:t xml:space="preserve"> </w:t>
      </w:r>
    </w:p>
    <w:p w:rsidR="00C86B75" w:rsidRPr="00F61AAA" w:rsidRDefault="00C86B75" w:rsidP="00C86B75">
      <w:pPr>
        <w:pStyle w:val="Tretekstu"/>
        <w:numPr>
          <w:ilvl w:val="0"/>
          <w:numId w:val="15"/>
        </w:numPr>
        <w:jc w:val="both"/>
      </w:pPr>
      <w:r>
        <w:rPr>
          <w:b/>
          <w:color w:val="434343"/>
        </w:rPr>
        <w:t xml:space="preserve">Użytkownik </w:t>
      </w:r>
      <w:r>
        <w:rPr>
          <w:color w:val="434343"/>
        </w:rPr>
        <w:t>– Ankieter lub Administrator.</w:t>
      </w:r>
    </w:p>
    <w:p w:rsidR="00C86B75" w:rsidRPr="00F61AAA" w:rsidRDefault="00C86B75" w:rsidP="00C86B75">
      <w:pPr>
        <w:pStyle w:val="Tretekstu"/>
        <w:ind w:left="720"/>
        <w:jc w:val="both"/>
      </w:pPr>
    </w:p>
    <w:p w:rsidR="00C86B75" w:rsidRDefault="00C86B75" w:rsidP="00C86B75">
      <w:pPr>
        <w:pStyle w:val="Nagwek2"/>
      </w:pPr>
      <w:bookmarkStart w:id="5" w:name="_Toc422119860"/>
      <w:proofErr w:type="spellStart"/>
      <w:r>
        <w:t>Aplikacja</w:t>
      </w:r>
      <w:proofErr w:type="spellEnd"/>
      <w:r>
        <w:t xml:space="preserve"> </w:t>
      </w:r>
      <w:proofErr w:type="spellStart"/>
      <w:r>
        <w:t>mobilna</w:t>
      </w:r>
      <w:bookmarkEnd w:id="5"/>
      <w:proofErr w:type="spellEnd"/>
    </w:p>
    <w:p w:rsidR="00C86B75" w:rsidRDefault="00C86B75" w:rsidP="00C86B75"/>
    <w:p w:rsidR="00C86B75" w:rsidRDefault="00C86B75" w:rsidP="00C86B75">
      <w:pPr>
        <w:pStyle w:val="Nagwek3"/>
      </w:pPr>
      <w:bookmarkStart w:id="6" w:name="_Toc422119861"/>
      <w:proofErr w:type="spellStart"/>
      <w:r>
        <w:t>Lista</w:t>
      </w:r>
      <w:proofErr w:type="spellEnd"/>
      <w:r>
        <w:t xml:space="preserve"> </w:t>
      </w:r>
      <w:proofErr w:type="spellStart"/>
      <w:r>
        <w:t>przypadków</w:t>
      </w:r>
      <w:proofErr w:type="spellEnd"/>
      <w:r>
        <w:t xml:space="preserve"> </w:t>
      </w:r>
      <w:proofErr w:type="spellStart"/>
      <w:r>
        <w:t>użycia</w:t>
      </w:r>
      <w:bookmarkEnd w:id="6"/>
      <w:proofErr w:type="spellEnd"/>
    </w:p>
    <w:p w:rsidR="00C86B75" w:rsidRPr="00C86B75" w:rsidRDefault="00C86B75" w:rsidP="00C86B75">
      <w:pPr>
        <w:pStyle w:val="Tretekstu"/>
        <w:ind w:left="720"/>
        <w:jc w:val="both"/>
      </w:pPr>
    </w:p>
    <w:p w:rsidR="00C86B75" w:rsidRPr="00F61AAA" w:rsidRDefault="00C86B75" w:rsidP="00C86B75">
      <w:pPr>
        <w:pStyle w:val="Tretekstu"/>
        <w:numPr>
          <w:ilvl w:val="0"/>
          <w:numId w:val="17"/>
        </w:numPr>
        <w:jc w:val="both"/>
      </w:pPr>
      <w:r w:rsidRPr="00F61AAA">
        <w:rPr>
          <w:color w:val="000000"/>
        </w:rPr>
        <w:t>Stworzenie nowej ankiety.</w:t>
      </w:r>
      <w:r w:rsidR="000E66CD">
        <w:rPr>
          <w:color w:val="000000"/>
        </w:rPr>
        <w:t xml:space="preserve"> (UCM 1)</w:t>
      </w:r>
    </w:p>
    <w:p w:rsidR="00C86B75" w:rsidRPr="00F61AAA" w:rsidRDefault="00C86B75" w:rsidP="00C86B75">
      <w:pPr>
        <w:pStyle w:val="Tretekstu"/>
        <w:numPr>
          <w:ilvl w:val="0"/>
          <w:numId w:val="17"/>
        </w:numPr>
        <w:jc w:val="both"/>
      </w:pPr>
      <w:r w:rsidRPr="00F61AAA">
        <w:rPr>
          <w:color w:val="000000"/>
        </w:rPr>
        <w:t>Przeprowadzenie ankiety.</w:t>
      </w:r>
      <w:r w:rsidR="000E66CD">
        <w:rPr>
          <w:color w:val="000000"/>
        </w:rPr>
        <w:t xml:space="preserve"> (UCM 2)</w:t>
      </w:r>
    </w:p>
    <w:p w:rsidR="00C86B75" w:rsidRPr="00F61AAA" w:rsidRDefault="00C86B75" w:rsidP="00C86B75">
      <w:pPr>
        <w:pStyle w:val="Tretekstu"/>
        <w:numPr>
          <w:ilvl w:val="0"/>
          <w:numId w:val="17"/>
        </w:numPr>
        <w:jc w:val="both"/>
      </w:pPr>
      <w:r w:rsidRPr="00F61AAA">
        <w:rPr>
          <w:color w:val="000000"/>
        </w:rPr>
        <w:t xml:space="preserve">Wysłanie wyników przeprowadzonych ankiet do </w:t>
      </w:r>
      <w:r w:rsidRPr="00F61AAA">
        <w:rPr>
          <w:i/>
          <w:color w:val="000000"/>
          <w:u w:val="single"/>
        </w:rPr>
        <w:t>Głównego Systemu Ankiet</w:t>
      </w:r>
      <w:r w:rsidRPr="00F61AAA">
        <w:rPr>
          <w:color w:val="000000"/>
        </w:rPr>
        <w:t>.</w:t>
      </w:r>
      <w:r w:rsidR="000E66CD">
        <w:rPr>
          <w:color w:val="000000"/>
        </w:rPr>
        <w:t xml:space="preserve"> (UCM 3)</w:t>
      </w:r>
    </w:p>
    <w:p w:rsidR="00C86B75" w:rsidRPr="00F61AAA" w:rsidRDefault="00C86B75" w:rsidP="00C86B75">
      <w:pPr>
        <w:pStyle w:val="Tretekstu"/>
        <w:numPr>
          <w:ilvl w:val="0"/>
          <w:numId w:val="17"/>
        </w:numPr>
        <w:jc w:val="both"/>
      </w:pPr>
      <w:r w:rsidRPr="00F61AAA">
        <w:rPr>
          <w:color w:val="000000"/>
        </w:rPr>
        <w:t>Ustawienie automatycznego wysyłania wyników ankiety do Głównego Systemu Ankiet.</w:t>
      </w:r>
      <w:r w:rsidR="000E66CD">
        <w:rPr>
          <w:color w:val="000000"/>
        </w:rPr>
        <w:t xml:space="preserve"> (UCM 4)</w:t>
      </w:r>
    </w:p>
    <w:p w:rsidR="00C86B75" w:rsidRPr="00F61AAA" w:rsidRDefault="00C86B75" w:rsidP="00C86B75">
      <w:pPr>
        <w:pStyle w:val="Tretekstu"/>
        <w:numPr>
          <w:ilvl w:val="0"/>
          <w:numId w:val="17"/>
        </w:numPr>
        <w:jc w:val="both"/>
      </w:pPr>
      <w:r w:rsidRPr="00F61AAA">
        <w:rPr>
          <w:color w:val="000000"/>
        </w:rPr>
        <w:t>Pobranie</w:t>
      </w:r>
      <w:r w:rsidR="00505937">
        <w:rPr>
          <w:color w:val="000000"/>
        </w:rPr>
        <w:t xml:space="preserve"> ankiet</w:t>
      </w:r>
      <w:r w:rsidRPr="00F61AAA">
        <w:rPr>
          <w:color w:val="000000"/>
        </w:rPr>
        <w:t xml:space="preserve"> z Głównego Systemu Ankiet.</w:t>
      </w:r>
      <w:r w:rsidR="000E66CD">
        <w:rPr>
          <w:color w:val="000000"/>
        </w:rPr>
        <w:t xml:space="preserve"> (UCM 5)</w:t>
      </w:r>
    </w:p>
    <w:p w:rsidR="00C86B75" w:rsidRDefault="005D7701" w:rsidP="000E66CD">
      <w:pPr>
        <w:pStyle w:val="Tretekstu"/>
        <w:numPr>
          <w:ilvl w:val="0"/>
          <w:numId w:val="17"/>
        </w:numPr>
        <w:jc w:val="both"/>
      </w:pPr>
      <w:r>
        <w:rPr>
          <w:color w:val="000000"/>
        </w:rPr>
        <w:t>Ustalenie uprawnień Ankietera</w:t>
      </w:r>
      <w:r w:rsidR="00C86B75" w:rsidRPr="00F61AAA">
        <w:rPr>
          <w:color w:val="000000"/>
        </w:rPr>
        <w:t>.</w:t>
      </w:r>
      <w:r w:rsidR="000E66CD">
        <w:rPr>
          <w:color w:val="000000"/>
        </w:rPr>
        <w:t xml:space="preserve"> (UCM 6)</w:t>
      </w:r>
    </w:p>
    <w:p w:rsidR="000E66CD" w:rsidRPr="00C86B75" w:rsidRDefault="000E66CD" w:rsidP="000E66CD">
      <w:pPr>
        <w:pStyle w:val="Tretekstu"/>
        <w:ind w:left="720"/>
        <w:jc w:val="both"/>
      </w:pPr>
    </w:p>
    <w:p w:rsidR="00C86B75" w:rsidRPr="00F61AAA" w:rsidRDefault="00C86B75" w:rsidP="00C86B75">
      <w:pPr>
        <w:pStyle w:val="Nagwek3"/>
      </w:pPr>
      <w:bookmarkStart w:id="7" w:name="_Toc422119862"/>
      <w:proofErr w:type="spellStart"/>
      <w:r w:rsidRPr="00F61AAA">
        <w:t>S</w:t>
      </w:r>
      <w:r>
        <w:t>krócone</w:t>
      </w:r>
      <w:proofErr w:type="spellEnd"/>
      <w:r>
        <w:t xml:space="preserve"> </w:t>
      </w:r>
      <w:proofErr w:type="spellStart"/>
      <w:r>
        <w:t>opisy</w:t>
      </w:r>
      <w:proofErr w:type="spellEnd"/>
      <w:r>
        <w:t xml:space="preserve"> </w:t>
      </w:r>
      <w:proofErr w:type="spellStart"/>
      <w:r>
        <w:t>przypadków</w:t>
      </w:r>
      <w:proofErr w:type="spellEnd"/>
      <w:r>
        <w:t xml:space="preserve"> </w:t>
      </w:r>
      <w:proofErr w:type="spellStart"/>
      <w:r>
        <w:t>użycia</w:t>
      </w:r>
      <w:bookmarkEnd w:id="7"/>
      <w:proofErr w:type="spellEnd"/>
    </w:p>
    <w:p w:rsidR="00C86B75" w:rsidRPr="00F61AAA" w:rsidRDefault="00C86B75" w:rsidP="00C86B75">
      <w:pPr>
        <w:pStyle w:val="Domynie"/>
      </w:pPr>
    </w:p>
    <w:p w:rsidR="00C86B75" w:rsidRPr="00F61AAA" w:rsidRDefault="00C86B75" w:rsidP="00C86B75">
      <w:pPr>
        <w:pStyle w:val="Tretekstu"/>
        <w:numPr>
          <w:ilvl w:val="0"/>
          <w:numId w:val="16"/>
        </w:numPr>
        <w:jc w:val="both"/>
      </w:pPr>
      <w:r w:rsidRPr="00F61AAA">
        <w:rPr>
          <w:b/>
          <w:color w:val="000000"/>
        </w:rPr>
        <w:t>Stworzenie nowej ankiety.</w:t>
      </w:r>
      <w:r w:rsidRPr="00F61AAA">
        <w:rPr>
          <w:color w:val="000000"/>
        </w:rPr>
        <w:t xml:space="preserve"> </w:t>
      </w:r>
      <w:r w:rsidR="000E66CD" w:rsidRPr="000E66CD">
        <w:rPr>
          <w:b/>
          <w:color w:val="000000"/>
        </w:rPr>
        <w:t>(UCM 1)</w:t>
      </w:r>
      <w:r w:rsidR="000E66CD">
        <w:rPr>
          <w:color w:val="000000"/>
        </w:rPr>
        <w:t xml:space="preserve"> </w:t>
      </w:r>
      <w:r w:rsidRPr="00F61AAA">
        <w:rPr>
          <w:color w:val="000000"/>
        </w:rPr>
        <w:t xml:space="preserve">- Zalogowany </w:t>
      </w:r>
      <w:r w:rsidR="000E66CD">
        <w:rPr>
          <w:color w:val="000000"/>
        </w:rPr>
        <w:t xml:space="preserve"> U</w:t>
      </w:r>
      <w:r w:rsidRPr="00F61AAA">
        <w:rPr>
          <w:color w:val="000000"/>
        </w:rPr>
        <w:t>żytkownik korzysta z aplikacji w celu stworzenia nowej ankiety. System prosi go o podanie nazwy ankiety</w:t>
      </w:r>
      <w:r w:rsidR="005D7701">
        <w:rPr>
          <w:color w:val="000000"/>
        </w:rPr>
        <w:t>, tekstu powitalnego i tekstu na zakończenie wypełniania ankiety. Użytkownik podaje dane (podanie ich nie jest wymagane)</w:t>
      </w:r>
      <w:r w:rsidRPr="00F61AAA">
        <w:rPr>
          <w:color w:val="000000"/>
        </w:rPr>
        <w:t xml:space="preserve">. System rozpoczyna procedurę dodawania pytań, </w:t>
      </w:r>
      <w:r w:rsidRPr="00F61AAA">
        <w:rPr>
          <w:color w:val="000000"/>
        </w:rPr>
        <w:lastRenderedPageBreak/>
        <w:t xml:space="preserve">prosi Użytkownika o podanie </w:t>
      </w:r>
      <w:r w:rsidRPr="00F61AAA">
        <w:rPr>
          <w:i/>
          <w:color w:val="000000"/>
          <w:u w:val="single"/>
        </w:rPr>
        <w:t>typu pytania</w:t>
      </w:r>
      <w:r w:rsidRPr="00F61AAA">
        <w:rPr>
          <w:color w:val="000000"/>
        </w:rPr>
        <w:t>. Użytkownik wybiera jeden z typów pytania, podaje jego treść, podpowiedź (opcjonalnie)</w:t>
      </w:r>
      <w:r w:rsidR="005D7701">
        <w:rPr>
          <w:color w:val="000000"/>
        </w:rPr>
        <w:t>, tekst błędu (opcjonalnie)</w:t>
      </w:r>
      <w:r w:rsidRPr="00F61AAA">
        <w:rPr>
          <w:color w:val="000000"/>
        </w:rPr>
        <w:t xml:space="preserve"> oraz możliwe odpowiedzi. </w:t>
      </w:r>
      <w:r w:rsidR="005D7701">
        <w:rPr>
          <w:color w:val="000000"/>
        </w:rPr>
        <w:t xml:space="preserve">W przypadku pytań typu tekstowego może podać dodatkowe ograniczenia. </w:t>
      </w:r>
      <w:r w:rsidRPr="00F61AAA">
        <w:rPr>
          <w:color w:val="000000"/>
        </w:rPr>
        <w:t>W taki sam sposób Użytkownik wprowadza wszystkie pytania. System wyświetla podgląd ankiety. Użytkownik potwierdza, że chce zapisać ankietę. System zapisuje ją wraz z datą i godziną stworzenia oraz identyfikatorem Użytkownika.</w:t>
      </w:r>
    </w:p>
    <w:p w:rsidR="00C86B75" w:rsidRPr="00F61AAA" w:rsidRDefault="00C86B75" w:rsidP="00C86B75">
      <w:pPr>
        <w:pStyle w:val="Tretekstu"/>
        <w:numPr>
          <w:ilvl w:val="0"/>
          <w:numId w:val="16"/>
        </w:numPr>
        <w:jc w:val="both"/>
      </w:pPr>
      <w:r w:rsidRPr="00F61AAA">
        <w:rPr>
          <w:b/>
          <w:color w:val="000000"/>
        </w:rPr>
        <w:t xml:space="preserve">Przeprowadzenie ankiety. </w:t>
      </w:r>
      <w:r w:rsidR="000E66CD">
        <w:rPr>
          <w:b/>
          <w:color w:val="000000"/>
        </w:rPr>
        <w:t xml:space="preserve">(UCM 2) </w:t>
      </w:r>
      <w:r w:rsidRPr="00F61AAA">
        <w:rPr>
          <w:color w:val="000000"/>
        </w:rPr>
        <w:t xml:space="preserve">- Ankieter wybiera aktywną ankietę (patrz: </w:t>
      </w:r>
      <w:r w:rsidRPr="00F61AAA">
        <w:rPr>
          <w:i/>
          <w:color w:val="000000"/>
          <w:u w:val="single"/>
        </w:rPr>
        <w:t>status ankiety</w:t>
      </w:r>
      <w:r w:rsidRPr="00F61AAA">
        <w:rPr>
          <w:color w:val="000000"/>
        </w:rPr>
        <w:t>, którą chce przeprowadzić. System wyświetla po kolei pytania, Ankieter zadaje je Ankietowanemu. Ankietowany odpowiada na pytania (co najmniej na wszystkie określone jako wymagane)</w:t>
      </w:r>
      <w:r w:rsidR="00754FA1">
        <w:rPr>
          <w:color w:val="000000"/>
        </w:rPr>
        <w:t>, System sprawdza poprawność odpowiedzi o ewentualnych błędach informuje</w:t>
      </w:r>
      <w:r w:rsidRPr="00F61AAA">
        <w:rPr>
          <w:color w:val="000000"/>
        </w:rPr>
        <w:t>. Po udzieleniu wszystkich odpowiedzi, Ankieter wybiera opcję zapisz ankietę. System zapisuje ankiet</w:t>
      </w:r>
      <w:r w:rsidR="00754FA1">
        <w:rPr>
          <w:color w:val="000000"/>
        </w:rPr>
        <w:t>ę w urządzeniu Ankietera wraz z </w:t>
      </w:r>
      <w:r w:rsidRPr="00F61AAA">
        <w:rPr>
          <w:color w:val="000000"/>
        </w:rPr>
        <w:t>datą i czasem wypełnienia (czasem rozpoczęcia i zakończenia wypełniania) oraz pyta Ankietera, czy chce kontynuować przeprowadzanie ankiet.</w:t>
      </w:r>
    </w:p>
    <w:p w:rsidR="00754FA1" w:rsidRPr="00754FA1" w:rsidRDefault="00C86B75" w:rsidP="00C86B75">
      <w:pPr>
        <w:pStyle w:val="Tretekstu"/>
        <w:numPr>
          <w:ilvl w:val="0"/>
          <w:numId w:val="16"/>
        </w:numPr>
        <w:jc w:val="both"/>
      </w:pPr>
      <w:r w:rsidRPr="00754FA1">
        <w:rPr>
          <w:b/>
          <w:color w:val="000000"/>
        </w:rPr>
        <w:t xml:space="preserve">Wysłanie wyników przeprowadzonych ankiet do </w:t>
      </w:r>
      <w:r w:rsidRPr="00754FA1">
        <w:rPr>
          <w:b/>
          <w:i/>
          <w:color w:val="000000"/>
          <w:u w:val="single"/>
        </w:rPr>
        <w:t>Głównego Systemu Ankiet</w:t>
      </w:r>
      <w:r w:rsidRPr="00754FA1">
        <w:rPr>
          <w:b/>
          <w:color w:val="000000"/>
        </w:rPr>
        <w:t>.</w:t>
      </w:r>
      <w:r w:rsidR="000E66CD" w:rsidRPr="00754FA1">
        <w:rPr>
          <w:b/>
          <w:color w:val="000000"/>
        </w:rPr>
        <w:t xml:space="preserve"> (UCM 3)</w:t>
      </w:r>
      <w:r w:rsidRPr="00754FA1">
        <w:rPr>
          <w:b/>
          <w:color w:val="000000"/>
        </w:rPr>
        <w:t xml:space="preserve"> </w:t>
      </w:r>
      <w:r w:rsidRPr="00754FA1">
        <w:rPr>
          <w:color w:val="000000"/>
        </w:rPr>
        <w:t xml:space="preserve">- Ankieter korzysta z aplikacji do wysłania wyników przeprowadzanych ankiet. System </w:t>
      </w:r>
      <w:r w:rsidR="00754FA1" w:rsidRPr="00754FA1">
        <w:rPr>
          <w:color w:val="000000"/>
        </w:rPr>
        <w:t>ustala, które ankiety zostały wypełnione przez danego ankietera i nie zostały jeszcze wysłane do GSA</w:t>
      </w:r>
      <w:r w:rsidR="00754FA1">
        <w:rPr>
          <w:color w:val="000000"/>
        </w:rPr>
        <w:t>. Jeśli może połączyć się z GSA wysyła wypełnione ankiety, informuje Ankietera o wynikach swoich działań. System usuwa z urządzenia Ankietera wysłane już ankiety.</w:t>
      </w:r>
      <w:r w:rsidR="00754FA1" w:rsidRPr="00754FA1">
        <w:rPr>
          <w:color w:val="000000"/>
        </w:rPr>
        <w:t xml:space="preserve"> </w:t>
      </w:r>
    </w:p>
    <w:p w:rsidR="00C86B75" w:rsidRPr="00F61AAA" w:rsidRDefault="00C86B75" w:rsidP="00C86B75">
      <w:pPr>
        <w:pStyle w:val="Tretekstu"/>
        <w:numPr>
          <w:ilvl w:val="0"/>
          <w:numId w:val="16"/>
        </w:numPr>
        <w:jc w:val="both"/>
      </w:pPr>
      <w:r w:rsidRPr="00754FA1">
        <w:rPr>
          <w:b/>
          <w:color w:val="000000"/>
        </w:rPr>
        <w:t>Ustawienie automatycznego wysyłania wyników anki</w:t>
      </w:r>
      <w:r w:rsidR="00754FA1">
        <w:rPr>
          <w:b/>
          <w:color w:val="000000"/>
        </w:rPr>
        <w:t xml:space="preserve">ety do Głównego Systemu Ankiet. </w:t>
      </w:r>
      <w:r w:rsidR="000E66CD" w:rsidRPr="00754FA1">
        <w:rPr>
          <w:b/>
          <w:color w:val="000000"/>
        </w:rPr>
        <w:t xml:space="preserve">(UCM 4) </w:t>
      </w:r>
      <w:r w:rsidRPr="00754FA1">
        <w:rPr>
          <w:b/>
          <w:color w:val="000000"/>
        </w:rPr>
        <w:t xml:space="preserve">- </w:t>
      </w:r>
      <w:r w:rsidRPr="00754FA1">
        <w:rPr>
          <w:color w:val="000000"/>
        </w:rPr>
        <w:t>Ankieter ustawia opcję, która jest odpowiedzialna za wysłanie uzupełnionej ankiety zaraz po udzieleniu ws</w:t>
      </w:r>
      <w:r w:rsidR="00505937">
        <w:rPr>
          <w:color w:val="000000"/>
        </w:rPr>
        <w:t>zystkich odpowiedzi zawartych w </w:t>
      </w:r>
      <w:r w:rsidRPr="00754FA1">
        <w:rPr>
          <w:color w:val="000000"/>
        </w:rPr>
        <w:t xml:space="preserve">ankiecie przez Ankietowanego. Jeśli wysłanie wypełnionych ankiet nie będzie możliwe, to aplikacja </w:t>
      </w:r>
      <w:r w:rsidR="00505937">
        <w:rPr>
          <w:color w:val="000000"/>
        </w:rPr>
        <w:t>spróbuje ponownie później.</w:t>
      </w:r>
    </w:p>
    <w:p w:rsidR="00C86B75" w:rsidRPr="00F61AAA" w:rsidRDefault="00505937" w:rsidP="00C86B75">
      <w:pPr>
        <w:pStyle w:val="Tretekstu"/>
        <w:numPr>
          <w:ilvl w:val="0"/>
          <w:numId w:val="16"/>
        </w:numPr>
        <w:jc w:val="both"/>
      </w:pPr>
      <w:r>
        <w:rPr>
          <w:b/>
          <w:color w:val="000000"/>
        </w:rPr>
        <w:t>Pobranie ankiet</w:t>
      </w:r>
      <w:r w:rsidR="00C86B75" w:rsidRPr="00F61AAA">
        <w:rPr>
          <w:b/>
          <w:color w:val="000000"/>
        </w:rPr>
        <w:t xml:space="preserve"> z Głównego Systemu Ankiet.</w:t>
      </w:r>
      <w:r w:rsidR="000E66CD">
        <w:rPr>
          <w:b/>
          <w:color w:val="000000"/>
        </w:rPr>
        <w:t xml:space="preserve"> (UCM 5)</w:t>
      </w:r>
      <w:r w:rsidR="00C86B75" w:rsidRPr="00F61AAA">
        <w:rPr>
          <w:b/>
          <w:color w:val="000000"/>
        </w:rPr>
        <w:t xml:space="preserve"> </w:t>
      </w:r>
      <w:r w:rsidR="006C2061">
        <w:rPr>
          <w:color w:val="000000"/>
        </w:rPr>
        <w:t>–</w:t>
      </w:r>
      <w:r w:rsidR="00C86B75" w:rsidRPr="00F61AAA">
        <w:rPr>
          <w:color w:val="000000"/>
        </w:rPr>
        <w:t xml:space="preserve"> </w:t>
      </w:r>
      <w:r w:rsidR="006C2061">
        <w:rPr>
          <w:color w:val="000000"/>
        </w:rPr>
        <w:t>System pobiera z </w:t>
      </w:r>
      <w:r w:rsidR="006C2061">
        <w:rPr>
          <w:i/>
          <w:color w:val="000000"/>
          <w:u w:val="single"/>
        </w:rPr>
        <w:t>Głównego Systemu</w:t>
      </w:r>
      <w:r w:rsidR="006C2061" w:rsidRPr="00F61AAA">
        <w:rPr>
          <w:i/>
          <w:color w:val="000000"/>
          <w:u w:val="single"/>
        </w:rPr>
        <w:t xml:space="preserve"> Ankiet</w:t>
      </w:r>
      <w:r w:rsidR="006C2061">
        <w:rPr>
          <w:color w:val="000000"/>
        </w:rPr>
        <w:t xml:space="preserve"> ankiety, do których zalogowany Ankieter ma odpowiednie uprawnienia (może je edytować lub wypełniać), przed pobraniem sprawdza, których ankiet Ankieter nie ma jeszcze na urządzeniu (lub które z tych, które ma zaktualizowano w GSA). </w:t>
      </w:r>
      <w:r w:rsidR="00C86B75" w:rsidRPr="00F61AAA">
        <w:rPr>
          <w:color w:val="000000"/>
        </w:rPr>
        <w:t>Po zakończeniu pobierania System wyświetla stosowny komunikat.</w:t>
      </w:r>
    </w:p>
    <w:p w:rsidR="00C86B75" w:rsidRPr="006C2061" w:rsidRDefault="006C2061" w:rsidP="00C86B75">
      <w:pPr>
        <w:pStyle w:val="Tretekstu"/>
        <w:numPr>
          <w:ilvl w:val="0"/>
          <w:numId w:val="16"/>
        </w:numPr>
        <w:jc w:val="both"/>
      </w:pPr>
      <w:r w:rsidRPr="006C2061">
        <w:rPr>
          <w:b/>
          <w:color w:val="000000"/>
        </w:rPr>
        <w:t>Ustalenie uprawnień Ankietera</w:t>
      </w:r>
      <w:r w:rsidR="00C86B75" w:rsidRPr="006C2061">
        <w:rPr>
          <w:b/>
          <w:color w:val="000000"/>
        </w:rPr>
        <w:t>.</w:t>
      </w:r>
      <w:r w:rsidR="00C86B75" w:rsidRPr="006C2061">
        <w:rPr>
          <w:color w:val="000000"/>
        </w:rPr>
        <w:t xml:space="preserve"> </w:t>
      </w:r>
      <w:r w:rsidR="000E66CD" w:rsidRPr="0082671B">
        <w:rPr>
          <w:b/>
          <w:color w:val="000000"/>
        </w:rPr>
        <w:t>(UCM 6)</w:t>
      </w:r>
      <w:r w:rsidRPr="006C2061">
        <w:rPr>
          <w:color w:val="000000"/>
        </w:rPr>
        <w:t xml:space="preserve"> </w:t>
      </w:r>
      <w:r>
        <w:rPr>
          <w:color w:val="000000"/>
        </w:rPr>
        <w:t>–</w:t>
      </w:r>
      <w:r w:rsidR="00C86B75" w:rsidRPr="006C2061">
        <w:rPr>
          <w:color w:val="000000"/>
        </w:rPr>
        <w:t xml:space="preserve"> </w:t>
      </w:r>
      <w:r>
        <w:rPr>
          <w:color w:val="000000"/>
        </w:rPr>
        <w:t>Ankieter loguje się. Jeśli nie ma połączenia z Internetem, System sprawdza, czy w jego bazie znajduje się login i hasło Ankietera, jeśli tak, potwierdza tożsamość Ankietera, daje mu dostęp do aplikacji bez możliwości tworzenia nowych szablonów ankiet. Jeśli jest połączenie z Internetem, System próbuje uzgodnić login i hasło z GSA (wówczas na urządzenie może zalogować się Ankieter, który nigdy wcześniej nie logował się na tym urządzeniu), następnie ustala uprawnienia Ankietera do tworzenia nowych ankiet, do edytowania istniejących szablonów ankiet i do wypełniania ankiet o statusie „aktywna”.</w:t>
      </w:r>
    </w:p>
    <w:p w:rsidR="00C86B75" w:rsidRPr="00CA1F01" w:rsidRDefault="00C86B75" w:rsidP="00C86B75">
      <w:pPr>
        <w:pStyle w:val="Nagwek2"/>
        <w:rPr>
          <w:lang w:val="pl-PL"/>
        </w:rPr>
      </w:pPr>
      <w:bookmarkStart w:id="8" w:name="_Toc422119863"/>
      <w:r w:rsidRPr="00CA1F01">
        <w:rPr>
          <w:lang w:val="pl-PL"/>
        </w:rPr>
        <w:t>Aplikacja desktopowa</w:t>
      </w:r>
      <w:bookmarkEnd w:id="8"/>
    </w:p>
    <w:p w:rsidR="00C86B75" w:rsidRPr="00CA1F01" w:rsidRDefault="00C86B75" w:rsidP="00C86B75">
      <w:pPr>
        <w:rPr>
          <w:lang w:val="pl-PL"/>
        </w:rPr>
      </w:pPr>
    </w:p>
    <w:p w:rsidR="00C86B75" w:rsidRDefault="00C86B75" w:rsidP="00C86B75">
      <w:pPr>
        <w:rPr>
          <w:lang w:val="pl-PL"/>
        </w:rPr>
      </w:pPr>
    </w:p>
    <w:bookmarkEnd w:id="3"/>
    <w:p w:rsidR="00176FD2" w:rsidRPr="00176FD2" w:rsidRDefault="00176FD2" w:rsidP="00176FD2">
      <w:pPr>
        <w:spacing w:after="240" w:line="240" w:lineRule="auto"/>
        <w:rPr>
          <w:rFonts w:ascii="Times New Roman" w:eastAsia="Times New Roman" w:hAnsi="Times New Roman" w:cs="Times New Roman"/>
          <w:sz w:val="24"/>
          <w:szCs w:val="24"/>
          <w:lang w:val="pl-PL" w:eastAsia="pl-PL"/>
        </w:rPr>
      </w:pP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lastRenderedPageBreak/>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p>
    <w:p w:rsidR="001754C9" w:rsidRDefault="001754C9" w:rsidP="001754C9">
      <w:pPr>
        <w:rPr>
          <w:lang w:val="pl-PL"/>
        </w:rPr>
      </w:pPr>
    </w:p>
    <w:p w:rsidR="001754C9" w:rsidRDefault="001754C9" w:rsidP="001754C9">
      <w:pPr>
        <w:pStyle w:val="Nagwek1"/>
        <w:rPr>
          <w:lang w:val="pl-PL"/>
        </w:rPr>
      </w:pPr>
      <w:bookmarkStart w:id="9" w:name="_Toc422119864"/>
      <w:r>
        <w:rPr>
          <w:lang w:val="pl-PL"/>
        </w:rPr>
        <w:t>Architektura aplikacji</w:t>
      </w:r>
      <w:bookmarkEnd w:id="9"/>
    </w:p>
    <w:p w:rsidR="001754C9" w:rsidRDefault="001754C9" w:rsidP="001754C9">
      <w:pPr>
        <w:rPr>
          <w:lang w:val="pl-PL"/>
        </w:rPr>
      </w:pPr>
    </w:p>
    <w:p w:rsidR="001754C9" w:rsidRDefault="001754C9" w:rsidP="001754C9">
      <w:pPr>
        <w:pStyle w:val="Nagwek2"/>
        <w:rPr>
          <w:lang w:val="pl-PL"/>
        </w:rPr>
      </w:pPr>
      <w:bookmarkStart w:id="10" w:name="_Toc422119865"/>
      <w:r>
        <w:rPr>
          <w:lang w:val="pl-PL"/>
        </w:rPr>
        <w:t>Model logiczny</w:t>
      </w:r>
      <w:bookmarkEnd w:id="10"/>
    </w:p>
    <w:p w:rsidR="001754C9" w:rsidRDefault="001754C9" w:rsidP="001754C9">
      <w:pPr>
        <w:rPr>
          <w:lang w:val="pl-PL"/>
        </w:rPr>
      </w:pPr>
    </w:p>
    <w:p w:rsidR="00CC6849" w:rsidRDefault="00CC6849" w:rsidP="00CC6849">
      <w:pPr>
        <w:pStyle w:val="Nagwek3"/>
        <w:rPr>
          <w:lang w:val="pl-PL"/>
        </w:rPr>
      </w:pPr>
      <w:bookmarkStart w:id="11" w:name="_Toc422119866"/>
      <w:r>
        <w:rPr>
          <w:lang w:val="pl-PL"/>
        </w:rPr>
        <w:t>Ogólny diagram klas</w:t>
      </w:r>
      <w:bookmarkEnd w:id="11"/>
    </w:p>
    <w:p w:rsidR="00CC6849" w:rsidRPr="00CC6849" w:rsidRDefault="00CC6849" w:rsidP="00CC6849">
      <w:pPr>
        <w:rPr>
          <w:lang w:val="pl-PL"/>
        </w:rPr>
      </w:pPr>
    </w:p>
    <w:p w:rsidR="00CC6849" w:rsidRPr="00CC6849" w:rsidRDefault="00CC6849" w:rsidP="001754C9">
      <w:pPr>
        <w:rPr>
          <w:rFonts w:ascii="Times New Roman" w:hAnsi="Times New Roman" w:cs="Times New Roman"/>
          <w:sz w:val="24"/>
          <w:lang w:val="pl-PL"/>
        </w:rPr>
      </w:pPr>
      <w:r>
        <w:rPr>
          <w:rFonts w:ascii="Times New Roman" w:hAnsi="Times New Roman" w:cs="Times New Roman"/>
          <w:sz w:val="24"/>
          <w:lang w:val="pl-PL"/>
        </w:rPr>
        <w:t>Poniższy diagram przedstawia najważniejsze pakiety oraz ważniejsze klasy tych pakietów z warstwy logicznej naszej aplikacji oraz zależności pomiędzy nimi.</w:t>
      </w:r>
    </w:p>
    <w:p w:rsidR="00CC6849" w:rsidRDefault="00DE091B" w:rsidP="00CC6849">
      <w:pPr>
        <w:ind w:left="-851" w:right="-993"/>
        <w:rPr>
          <w:lang w:val="pl-PL"/>
        </w:rPr>
      </w:pPr>
      <w:r>
        <w:rPr>
          <w:noProof/>
          <w:lang w:val="pl-PL" w:eastAsia="pl-PL"/>
        </w:rPr>
        <w:lastRenderedPageBreak/>
        <w:drawing>
          <wp:inline distT="0" distB="0" distL="0" distR="0" wp14:anchorId="2ECD9710" wp14:editId="20290C91">
            <wp:extent cx="8704731" cy="6829425"/>
            <wp:effectExtent l="4127" t="0" r="5398" b="5397"/>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0.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39425" cy="6856645"/>
                    </a:xfrm>
                    <a:prstGeom prst="rect">
                      <a:avLst/>
                    </a:prstGeom>
                  </pic:spPr>
                </pic:pic>
              </a:graphicData>
            </a:graphic>
          </wp:inline>
        </w:drawing>
      </w:r>
    </w:p>
    <w:p w:rsidR="00CC6849" w:rsidRDefault="00CC6849" w:rsidP="00CC6849">
      <w:pPr>
        <w:pStyle w:val="Nagwek3"/>
        <w:rPr>
          <w:lang w:val="pl-PL"/>
        </w:rPr>
      </w:pPr>
      <w:bookmarkStart w:id="12" w:name="_Toc422119867"/>
      <w:r>
        <w:rPr>
          <w:lang w:val="pl-PL"/>
        </w:rPr>
        <w:lastRenderedPageBreak/>
        <w:t xml:space="preserve">Pakiet </w:t>
      </w:r>
      <w:proofErr w:type="spellStart"/>
      <w:r>
        <w:rPr>
          <w:lang w:val="pl-PL"/>
        </w:rPr>
        <w:t>questions</w:t>
      </w:r>
      <w:bookmarkEnd w:id="12"/>
      <w:proofErr w:type="spellEnd"/>
    </w:p>
    <w:p w:rsidR="00CC6849" w:rsidRDefault="00CC6849" w:rsidP="00CC6849">
      <w:pPr>
        <w:rPr>
          <w:lang w:val="pl-PL"/>
        </w:rPr>
      </w:pPr>
    </w:p>
    <w:p w:rsidR="00865118" w:rsidRDefault="00CC6849" w:rsidP="00865118">
      <w:pPr>
        <w:rPr>
          <w:lang w:val="pl-PL"/>
        </w:rPr>
      </w:pPr>
      <w:r>
        <w:rPr>
          <w:noProof/>
          <w:lang w:val="pl-PL" w:eastAsia="pl-PL"/>
        </w:rPr>
        <w:drawing>
          <wp:inline distT="0" distB="0" distL="0" distR="0">
            <wp:extent cx="6515100" cy="39433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jpg"/>
                    <pic:cNvPicPr/>
                  </pic:nvPicPr>
                  <pic:blipFill>
                    <a:blip r:embed="rId11">
                      <a:extLst>
                        <a:ext uri="{28A0092B-C50C-407E-A947-70E740481C1C}">
                          <a14:useLocalDpi xmlns:a14="http://schemas.microsoft.com/office/drawing/2010/main" val="0"/>
                        </a:ext>
                      </a:extLst>
                    </a:blip>
                    <a:stretch>
                      <a:fillRect/>
                    </a:stretch>
                  </pic:blipFill>
                  <pic:spPr>
                    <a:xfrm>
                      <a:off x="0" y="0"/>
                      <a:ext cx="6522775" cy="3947996"/>
                    </a:xfrm>
                    <a:prstGeom prst="rect">
                      <a:avLst/>
                    </a:prstGeom>
                  </pic:spPr>
                </pic:pic>
              </a:graphicData>
            </a:graphic>
          </wp:inline>
        </w:drawing>
      </w:r>
    </w:p>
    <w:p w:rsidR="00865118" w:rsidRDefault="00865118" w:rsidP="00820A72">
      <w:pPr>
        <w:pStyle w:val="Bezodstpw"/>
        <w:jc w:val="both"/>
        <w:rPr>
          <w:rFonts w:ascii="Times New Roman" w:hAnsi="Times New Roman" w:cs="Times New Roman"/>
          <w:sz w:val="24"/>
          <w:szCs w:val="24"/>
        </w:rPr>
      </w:pPr>
      <w:r w:rsidRPr="00865118">
        <w:rPr>
          <w:rFonts w:ascii="Times New Roman" w:hAnsi="Times New Roman" w:cs="Times New Roman"/>
          <w:sz w:val="24"/>
          <w:szCs w:val="24"/>
        </w:rPr>
        <w:t xml:space="preserve">Pakiet </w:t>
      </w:r>
      <w:proofErr w:type="spellStart"/>
      <w:r w:rsidRPr="00865118">
        <w:rPr>
          <w:rFonts w:ascii="Times New Roman" w:hAnsi="Times New Roman" w:cs="Times New Roman"/>
          <w:sz w:val="24"/>
          <w:szCs w:val="24"/>
        </w:rPr>
        <w:t>questions</w:t>
      </w:r>
      <w:proofErr w:type="spellEnd"/>
      <w:r w:rsidRPr="00865118">
        <w:rPr>
          <w:rFonts w:ascii="Times New Roman" w:hAnsi="Times New Roman" w:cs="Times New Roman"/>
          <w:sz w:val="24"/>
          <w:szCs w:val="24"/>
        </w:rPr>
        <w:t xml:space="preserve"> odpowiada za logiczną reprezentację różnych typów pytań: </w:t>
      </w:r>
    </w:p>
    <w:p w:rsidR="00865118" w:rsidRPr="00865118" w:rsidRDefault="00865118" w:rsidP="00820A72">
      <w:pPr>
        <w:pStyle w:val="Bezodstpw"/>
        <w:jc w:val="both"/>
        <w:rPr>
          <w:rFonts w:ascii="Times New Roman" w:hAnsi="Times New Roman" w:cs="Times New Roman"/>
          <w:sz w:val="24"/>
          <w:szCs w:val="24"/>
        </w:rPr>
      </w:pPr>
    </w:p>
    <w:p w:rsidR="00865118" w:rsidRDefault="00865118" w:rsidP="00820A72">
      <w:pPr>
        <w:pStyle w:val="Bezodstpw"/>
        <w:numPr>
          <w:ilvl w:val="2"/>
          <w:numId w:val="4"/>
        </w:numPr>
        <w:jc w:val="both"/>
        <w:rPr>
          <w:rFonts w:ascii="Times New Roman" w:hAnsi="Times New Roman" w:cs="Times New Roman"/>
          <w:sz w:val="24"/>
          <w:szCs w:val="24"/>
        </w:rPr>
      </w:pPr>
      <w:r w:rsidRPr="00865118">
        <w:rPr>
          <w:rFonts w:ascii="Times New Roman" w:hAnsi="Times New Roman" w:cs="Times New Roman"/>
          <w:sz w:val="24"/>
          <w:szCs w:val="24"/>
        </w:rPr>
        <w:t xml:space="preserve">klasa </w:t>
      </w:r>
      <w:proofErr w:type="spellStart"/>
      <w:r w:rsidRPr="00865118">
        <w:rPr>
          <w:rFonts w:ascii="Times New Roman" w:hAnsi="Times New Roman" w:cs="Times New Roman"/>
          <w:sz w:val="24"/>
          <w:szCs w:val="24"/>
        </w:rPr>
        <w:t>MultipleChoiceQuestions</w:t>
      </w:r>
      <w:proofErr w:type="spellEnd"/>
      <w:r w:rsidRPr="00865118">
        <w:rPr>
          <w:rFonts w:ascii="Times New Roman" w:hAnsi="Times New Roman" w:cs="Times New Roman"/>
          <w:sz w:val="24"/>
          <w:szCs w:val="24"/>
        </w:rPr>
        <w:t xml:space="preserve"> to pytanie wielokrotnego wyboru</w:t>
      </w:r>
    </w:p>
    <w:p w:rsidR="00865118" w:rsidRDefault="00865118" w:rsidP="00820A72">
      <w:pPr>
        <w:pStyle w:val="Bezodstpw"/>
        <w:numPr>
          <w:ilvl w:val="2"/>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OneChoiceQuestions</w:t>
      </w:r>
      <w:proofErr w:type="spellEnd"/>
      <w:r>
        <w:rPr>
          <w:rFonts w:ascii="Times New Roman" w:hAnsi="Times New Roman" w:cs="Times New Roman"/>
          <w:sz w:val="24"/>
          <w:szCs w:val="24"/>
        </w:rPr>
        <w:t xml:space="preserve"> – pytanie jednokrotnego wyboru i pytanie typu „wybór z listy” (wówczas pole </w:t>
      </w:r>
      <w:proofErr w:type="spellStart"/>
      <w:r>
        <w:rPr>
          <w:rFonts w:ascii="Times New Roman" w:hAnsi="Times New Roman" w:cs="Times New Roman"/>
          <w:sz w:val="24"/>
          <w:szCs w:val="24"/>
        </w:rPr>
        <w:t>isDropDownList</w:t>
      </w:r>
      <w:proofErr w:type="spellEnd"/>
      <w:r>
        <w:rPr>
          <w:rFonts w:ascii="Times New Roman" w:hAnsi="Times New Roman" w:cs="Times New Roman"/>
          <w:sz w:val="24"/>
          <w:szCs w:val="24"/>
        </w:rPr>
        <w:t xml:space="preserve"> ustawione jest na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w:t>
      </w:r>
    </w:p>
    <w:p w:rsidR="00865118" w:rsidRDefault="00820A72" w:rsidP="00820A72">
      <w:pPr>
        <w:pStyle w:val="Bezodstpw"/>
        <w:numPr>
          <w:ilvl w:val="2"/>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ScaleQuestion</w:t>
      </w:r>
      <w:proofErr w:type="spellEnd"/>
      <w:r>
        <w:rPr>
          <w:rFonts w:ascii="Times New Roman" w:hAnsi="Times New Roman" w:cs="Times New Roman"/>
          <w:sz w:val="24"/>
          <w:szCs w:val="24"/>
        </w:rPr>
        <w:t xml:space="preserve"> – pytanie typu skala</w:t>
      </w:r>
    </w:p>
    <w:p w:rsidR="00820A72" w:rsidRDefault="00820A72" w:rsidP="00820A72">
      <w:pPr>
        <w:pStyle w:val="Bezodstpw"/>
        <w:numPr>
          <w:ilvl w:val="2"/>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TextQuestion</w:t>
      </w:r>
      <w:proofErr w:type="spellEnd"/>
      <w:r>
        <w:rPr>
          <w:rFonts w:ascii="Times New Roman" w:hAnsi="Times New Roman" w:cs="Times New Roman"/>
          <w:sz w:val="24"/>
          <w:szCs w:val="24"/>
        </w:rPr>
        <w:t xml:space="preserve"> – to pytanie, gdzie odpowiedź jest tekstem wprowadzonym przez użytkownika – można ustawić w nim różne typy ograniczeń (pole </w:t>
      </w:r>
      <w:proofErr w:type="spellStart"/>
      <w:r>
        <w:rPr>
          <w:rFonts w:ascii="Times New Roman" w:hAnsi="Times New Roman" w:cs="Times New Roman"/>
          <w:sz w:val="24"/>
          <w:szCs w:val="24"/>
        </w:rPr>
        <w:t>constraint</w:t>
      </w:r>
      <w:proofErr w:type="spellEnd"/>
      <w:r>
        <w:rPr>
          <w:rFonts w:ascii="Times New Roman" w:hAnsi="Times New Roman" w:cs="Times New Roman"/>
          <w:sz w:val="24"/>
          <w:szCs w:val="24"/>
        </w:rPr>
        <w:t xml:space="preserve"> typu </w:t>
      </w:r>
      <w:proofErr w:type="spellStart"/>
      <w:r>
        <w:rPr>
          <w:rFonts w:ascii="Times New Roman" w:hAnsi="Times New Roman" w:cs="Times New Roman"/>
          <w:sz w:val="24"/>
          <w:szCs w:val="24"/>
        </w:rPr>
        <w:t>IConstraint</w:t>
      </w:r>
      <w:proofErr w:type="spellEnd"/>
      <w:r>
        <w:rPr>
          <w:rFonts w:ascii="Times New Roman" w:hAnsi="Times New Roman" w:cs="Times New Roman"/>
          <w:sz w:val="24"/>
          <w:szCs w:val="24"/>
        </w:rPr>
        <w:t xml:space="preserve">) – patrz pakiet </w:t>
      </w:r>
      <w:proofErr w:type="spellStart"/>
      <w:r>
        <w:rPr>
          <w:rFonts w:ascii="Times New Roman" w:hAnsi="Times New Roman" w:cs="Times New Roman"/>
          <w:sz w:val="24"/>
          <w:szCs w:val="24"/>
        </w:rPr>
        <w:t>constraints</w:t>
      </w:r>
      <w:proofErr w:type="spellEnd"/>
    </w:p>
    <w:p w:rsidR="00820A72" w:rsidRDefault="00820A72" w:rsidP="00820A72">
      <w:pPr>
        <w:pStyle w:val="Bezodstpw"/>
        <w:numPr>
          <w:ilvl w:val="2"/>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GridQuestion</w:t>
      </w:r>
      <w:proofErr w:type="spellEnd"/>
      <w:r>
        <w:rPr>
          <w:rFonts w:ascii="Times New Roman" w:hAnsi="Times New Roman" w:cs="Times New Roman"/>
          <w:sz w:val="24"/>
          <w:szCs w:val="24"/>
        </w:rPr>
        <w:t xml:space="preserve"> – to pytanie typu „siatka” – powinno być obrazowane w postaci tabeli, w której użytkownik może zaznaczyć właściwą odpowiedź (odpowiedzi)</w:t>
      </w:r>
    </w:p>
    <w:p w:rsidR="00820A72" w:rsidRDefault="00820A72" w:rsidP="00820A72">
      <w:pPr>
        <w:pStyle w:val="Bezodstpw"/>
        <w:ind w:left="786"/>
        <w:jc w:val="both"/>
        <w:rPr>
          <w:rFonts w:ascii="Times New Roman" w:hAnsi="Times New Roman" w:cs="Times New Roman"/>
          <w:sz w:val="24"/>
          <w:szCs w:val="24"/>
        </w:rPr>
      </w:pPr>
    </w:p>
    <w:p w:rsidR="00820A72" w:rsidRDefault="00820A72" w:rsidP="00820A72">
      <w:pPr>
        <w:pStyle w:val="Bezodstpw"/>
        <w:ind w:left="786"/>
        <w:jc w:val="both"/>
        <w:rPr>
          <w:rFonts w:ascii="Times New Roman" w:hAnsi="Times New Roman" w:cs="Times New Roman"/>
          <w:sz w:val="24"/>
          <w:szCs w:val="24"/>
        </w:rPr>
      </w:pPr>
      <w:r>
        <w:rPr>
          <w:rFonts w:ascii="Times New Roman" w:hAnsi="Times New Roman" w:cs="Times New Roman"/>
          <w:sz w:val="24"/>
          <w:szCs w:val="24"/>
        </w:rPr>
        <w:t xml:space="preserve">Wszystkie te klasy dziedziczą po klasie abstrakcyjnej </w:t>
      </w:r>
      <w:proofErr w:type="spellStart"/>
      <w:r>
        <w:rPr>
          <w:rFonts w:ascii="Times New Roman" w:hAnsi="Times New Roman" w:cs="Times New Roman"/>
          <w:sz w:val="24"/>
          <w:szCs w:val="24"/>
        </w:rPr>
        <w:t>Question</w:t>
      </w:r>
      <w:proofErr w:type="spellEnd"/>
      <w:r>
        <w:rPr>
          <w:rFonts w:ascii="Times New Roman" w:hAnsi="Times New Roman" w:cs="Times New Roman"/>
          <w:sz w:val="24"/>
          <w:szCs w:val="24"/>
        </w:rPr>
        <w:t>, która jest ilustracją pytania jako abstrakcji. Dziedziczenie to gwarantuje implementację pól i metod odpowiedzialnych za wszystko to, co z każdym typem pytania jest związane: treść pytania, podpowiedź do pytania, czy pytanie jest obowiązkowe, tekst błędu, adres do obrazka dołączonego do pytania, możliwość pobrania odpowiedzi, której udzielił użytkownik, sprawdzenia, czy pytanie jest obowiązkowe oraz czy na nie odpowiedziano.</w:t>
      </w:r>
    </w:p>
    <w:p w:rsidR="00820A72" w:rsidRDefault="00820A72" w:rsidP="00820A72">
      <w:pPr>
        <w:pStyle w:val="Bezodstpw"/>
        <w:ind w:left="786"/>
        <w:jc w:val="both"/>
        <w:rPr>
          <w:rFonts w:ascii="Times New Roman" w:hAnsi="Times New Roman" w:cs="Times New Roman"/>
          <w:sz w:val="24"/>
          <w:szCs w:val="24"/>
        </w:rPr>
      </w:pPr>
    </w:p>
    <w:p w:rsidR="00820A72" w:rsidRDefault="00820A72" w:rsidP="00820A72">
      <w:pPr>
        <w:pStyle w:val="Bezodstpw"/>
        <w:ind w:left="786"/>
        <w:jc w:val="both"/>
        <w:rPr>
          <w:rFonts w:ascii="Times New Roman" w:hAnsi="Times New Roman" w:cs="Times New Roman"/>
          <w:sz w:val="24"/>
          <w:szCs w:val="24"/>
        </w:rPr>
      </w:pPr>
    </w:p>
    <w:p w:rsidR="00820A72" w:rsidRPr="00865118" w:rsidRDefault="00820A72" w:rsidP="00820A72">
      <w:pPr>
        <w:pStyle w:val="Bezodstpw"/>
        <w:ind w:left="786"/>
        <w:jc w:val="both"/>
        <w:rPr>
          <w:rFonts w:ascii="Times New Roman" w:hAnsi="Times New Roman" w:cs="Times New Roman"/>
          <w:sz w:val="24"/>
          <w:szCs w:val="24"/>
        </w:rPr>
      </w:pPr>
    </w:p>
    <w:p w:rsidR="00CC6849" w:rsidRDefault="00CC6849" w:rsidP="00CC6849">
      <w:pPr>
        <w:pStyle w:val="Nagwek3"/>
        <w:rPr>
          <w:lang w:val="pl-PL"/>
        </w:rPr>
      </w:pPr>
      <w:bookmarkStart w:id="13" w:name="_Toc422119868"/>
      <w:r>
        <w:rPr>
          <w:lang w:val="pl-PL"/>
        </w:rPr>
        <w:lastRenderedPageBreak/>
        <w:t xml:space="preserve">Pakiet </w:t>
      </w:r>
      <w:proofErr w:type="spellStart"/>
      <w:r>
        <w:rPr>
          <w:lang w:val="pl-PL"/>
        </w:rPr>
        <w:t>constraints</w:t>
      </w:r>
      <w:bookmarkEnd w:id="13"/>
      <w:proofErr w:type="spellEnd"/>
    </w:p>
    <w:p w:rsidR="00CC6849" w:rsidRDefault="00CC6849" w:rsidP="00CC6849">
      <w:pPr>
        <w:rPr>
          <w:lang w:val="pl-PL"/>
        </w:rPr>
      </w:pPr>
    </w:p>
    <w:p w:rsidR="00CC6849" w:rsidRDefault="00CC6849" w:rsidP="00CC6849">
      <w:pPr>
        <w:rPr>
          <w:lang w:val="pl-PL"/>
        </w:rPr>
      </w:pPr>
      <w:r>
        <w:rPr>
          <w:noProof/>
          <w:lang w:val="pl-PL" w:eastAsia="pl-PL"/>
        </w:rPr>
        <w:drawing>
          <wp:inline distT="0" distB="0" distL="0" distR="0">
            <wp:extent cx="5905500" cy="3230709"/>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aints.jpg"/>
                    <pic:cNvPicPr/>
                  </pic:nvPicPr>
                  <pic:blipFill>
                    <a:blip r:embed="rId12">
                      <a:extLst>
                        <a:ext uri="{28A0092B-C50C-407E-A947-70E740481C1C}">
                          <a14:useLocalDpi xmlns:a14="http://schemas.microsoft.com/office/drawing/2010/main" val="0"/>
                        </a:ext>
                      </a:extLst>
                    </a:blip>
                    <a:stretch>
                      <a:fillRect/>
                    </a:stretch>
                  </pic:blipFill>
                  <pic:spPr>
                    <a:xfrm>
                      <a:off x="0" y="0"/>
                      <a:ext cx="5903548" cy="3229641"/>
                    </a:xfrm>
                    <a:prstGeom prst="rect">
                      <a:avLst/>
                    </a:prstGeom>
                  </pic:spPr>
                </pic:pic>
              </a:graphicData>
            </a:graphic>
          </wp:inline>
        </w:drawing>
      </w:r>
    </w:p>
    <w:p w:rsidR="00CC6849" w:rsidRDefault="00820A72" w:rsidP="00CC6849">
      <w:pPr>
        <w:rPr>
          <w:rFonts w:ascii="Times New Roman" w:hAnsi="Times New Roman" w:cs="Times New Roman"/>
          <w:sz w:val="24"/>
          <w:lang w:val="pl-PL"/>
        </w:rPr>
      </w:pPr>
      <w:r>
        <w:rPr>
          <w:rFonts w:ascii="Times New Roman" w:hAnsi="Times New Roman" w:cs="Times New Roman"/>
          <w:sz w:val="24"/>
          <w:lang w:val="pl-PL"/>
        </w:rPr>
        <w:t>Pakiet ten odpowiada za reprezentację różnych typów ograniczeń do możliwych odpowiedzi użytkownika na zadane pytanie.</w:t>
      </w:r>
    </w:p>
    <w:p w:rsidR="00820A72" w:rsidRDefault="00820A72" w:rsidP="00820A72">
      <w:pPr>
        <w:pStyle w:val="Akapitzlist"/>
        <w:numPr>
          <w:ilvl w:val="0"/>
          <w:numId w:val="26"/>
        </w:numPr>
        <w:rPr>
          <w:rFonts w:ascii="Times New Roman" w:hAnsi="Times New Roman" w:cs="Times New Roman"/>
          <w:sz w:val="24"/>
          <w:lang w:val="pl-PL"/>
        </w:rPr>
      </w:pPr>
      <w:r>
        <w:rPr>
          <w:rFonts w:ascii="Times New Roman" w:hAnsi="Times New Roman" w:cs="Times New Roman"/>
          <w:sz w:val="24"/>
          <w:lang w:val="pl-PL"/>
        </w:rPr>
        <w:t xml:space="preserve">Klasa </w:t>
      </w:r>
      <w:proofErr w:type="spellStart"/>
      <w:r>
        <w:rPr>
          <w:rFonts w:ascii="Times New Roman" w:hAnsi="Times New Roman" w:cs="Times New Roman"/>
          <w:sz w:val="24"/>
          <w:lang w:val="pl-PL"/>
        </w:rPr>
        <w:t>NumberConstraint</w:t>
      </w:r>
      <w:proofErr w:type="spellEnd"/>
      <w:r>
        <w:rPr>
          <w:rFonts w:ascii="Times New Roman" w:hAnsi="Times New Roman" w:cs="Times New Roman"/>
          <w:sz w:val="24"/>
          <w:lang w:val="pl-PL"/>
        </w:rPr>
        <w:t xml:space="preserve"> reprezentuje ograniczenia liczbowe (wówczas odpowiedź na zadane pytanie musi być liczbą)</w:t>
      </w:r>
    </w:p>
    <w:p w:rsidR="00552850" w:rsidRDefault="00820A72"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minValue</w:t>
      </w:r>
      <w:proofErr w:type="spellEnd"/>
      <w:r>
        <w:rPr>
          <w:rFonts w:ascii="Times New Roman" w:hAnsi="Times New Roman" w:cs="Times New Roman"/>
          <w:sz w:val="24"/>
          <w:lang w:val="pl-PL"/>
        </w:rPr>
        <w:t xml:space="preserve"> </w:t>
      </w:r>
      <w:r w:rsidR="00552850">
        <w:rPr>
          <w:rFonts w:ascii="Times New Roman" w:hAnsi="Times New Roman" w:cs="Times New Roman"/>
          <w:sz w:val="24"/>
          <w:lang w:val="pl-PL"/>
        </w:rPr>
        <w:t>–</w:t>
      </w:r>
      <w:r>
        <w:rPr>
          <w:rFonts w:ascii="Times New Roman" w:hAnsi="Times New Roman" w:cs="Times New Roman"/>
          <w:sz w:val="24"/>
          <w:lang w:val="pl-PL"/>
        </w:rPr>
        <w:t xml:space="preserve"> </w:t>
      </w:r>
      <w:r w:rsidR="00552850">
        <w:rPr>
          <w:rFonts w:ascii="Times New Roman" w:hAnsi="Times New Roman" w:cs="Times New Roman"/>
          <w:sz w:val="24"/>
          <w:lang w:val="pl-PL"/>
        </w:rPr>
        <w:t>liczba, której odpowiedź musi być równa lub większa od niej</w:t>
      </w:r>
    </w:p>
    <w:p w:rsidR="00820A72" w:rsidRDefault="00552850"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maxValue</w:t>
      </w:r>
      <w:proofErr w:type="spellEnd"/>
      <w:r>
        <w:rPr>
          <w:rFonts w:ascii="Times New Roman" w:hAnsi="Times New Roman" w:cs="Times New Roman"/>
          <w:sz w:val="24"/>
          <w:lang w:val="pl-PL"/>
        </w:rPr>
        <w:t xml:space="preserve"> – liczba, której odpowiedź musi być równa lub mniejsza od niej</w:t>
      </w:r>
    </w:p>
    <w:p w:rsidR="00552850" w:rsidRDefault="00552850"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mustBeInteger</w:t>
      </w:r>
      <w:proofErr w:type="spellEnd"/>
      <w:r>
        <w:rPr>
          <w:rFonts w:ascii="Times New Roman" w:hAnsi="Times New Roman" w:cs="Times New Roman"/>
          <w:sz w:val="24"/>
          <w:lang w:val="pl-PL"/>
        </w:rPr>
        <w:t xml:space="preserve"> – jeśli ustawione na </w:t>
      </w:r>
      <w:proofErr w:type="spellStart"/>
      <w:r>
        <w:rPr>
          <w:rFonts w:ascii="Times New Roman" w:hAnsi="Times New Roman" w:cs="Times New Roman"/>
          <w:sz w:val="24"/>
          <w:lang w:val="pl-PL"/>
        </w:rPr>
        <w:t>true</w:t>
      </w:r>
      <w:proofErr w:type="spellEnd"/>
      <w:r>
        <w:rPr>
          <w:rFonts w:ascii="Times New Roman" w:hAnsi="Times New Roman" w:cs="Times New Roman"/>
          <w:sz w:val="24"/>
          <w:lang w:val="pl-PL"/>
        </w:rPr>
        <w:t>, liczba musi być liczbą całkowitą</w:t>
      </w:r>
    </w:p>
    <w:p w:rsidR="00552850" w:rsidRDefault="00552850"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notEquals</w:t>
      </w:r>
      <w:proofErr w:type="spellEnd"/>
      <w:r>
        <w:rPr>
          <w:rFonts w:ascii="Times New Roman" w:hAnsi="Times New Roman" w:cs="Times New Roman"/>
          <w:sz w:val="24"/>
          <w:lang w:val="pl-PL"/>
        </w:rPr>
        <w:t xml:space="preserve"> – jeśli ustawione, to jest to liczba, od której odpowiedź musi się różnić</w:t>
      </w:r>
    </w:p>
    <w:p w:rsidR="00552850" w:rsidRDefault="00552850" w:rsidP="00820A72">
      <w:pPr>
        <w:pStyle w:val="Akapitzlist"/>
        <w:numPr>
          <w:ilvl w:val="0"/>
          <w:numId w:val="27"/>
        </w:numPr>
        <w:rPr>
          <w:rFonts w:ascii="Times New Roman" w:hAnsi="Times New Roman" w:cs="Times New Roman"/>
          <w:sz w:val="24"/>
          <w:lang w:val="pl-PL"/>
        </w:rPr>
      </w:pPr>
      <w:proofErr w:type="spellStart"/>
      <w:r>
        <w:rPr>
          <w:rFonts w:ascii="Times New Roman" w:hAnsi="Times New Roman" w:cs="Times New Roman"/>
          <w:sz w:val="24"/>
          <w:lang w:val="pl-PL"/>
        </w:rPr>
        <w:t>notBetweenMaxAndMinValue</w:t>
      </w:r>
      <w:proofErr w:type="spellEnd"/>
      <w:r>
        <w:rPr>
          <w:rFonts w:ascii="Times New Roman" w:hAnsi="Times New Roman" w:cs="Times New Roman"/>
          <w:sz w:val="24"/>
          <w:lang w:val="pl-PL"/>
        </w:rPr>
        <w:t xml:space="preserve"> – jeśli ustawione na </w:t>
      </w:r>
      <w:proofErr w:type="spellStart"/>
      <w:r>
        <w:rPr>
          <w:rFonts w:ascii="Times New Roman" w:hAnsi="Times New Roman" w:cs="Times New Roman"/>
          <w:sz w:val="24"/>
          <w:lang w:val="pl-PL"/>
        </w:rPr>
        <w:t>true</w:t>
      </w:r>
      <w:proofErr w:type="spellEnd"/>
      <w:r>
        <w:rPr>
          <w:rFonts w:ascii="Times New Roman" w:hAnsi="Times New Roman" w:cs="Times New Roman"/>
          <w:sz w:val="24"/>
          <w:lang w:val="pl-PL"/>
        </w:rPr>
        <w:t>, to odpowiedź nie może należeć do przedziału [</w:t>
      </w:r>
      <w:proofErr w:type="spellStart"/>
      <w:r>
        <w:rPr>
          <w:rFonts w:ascii="Times New Roman" w:hAnsi="Times New Roman" w:cs="Times New Roman"/>
          <w:sz w:val="24"/>
          <w:lang w:val="pl-PL"/>
        </w:rPr>
        <w:t>minValue</w:t>
      </w:r>
      <w:proofErr w:type="spellEnd"/>
      <w:r>
        <w:rPr>
          <w:rFonts w:ascii="Times New Roman" w:hAnsi="Times New Roman" w:cs="Times New Roman"/>
          <w:sz w:val="24"/>
          <w:lang w:val="pl-PL"/>
        </w:rPr>
        <w:t xml:space="preserve">, </w:t>
      </w:r>
      <w:proofErr w:type="spellStart"/>
      <w:r>
        <w:rPr>
          <w:rFonts w:ascii="Times New Roman" w:hAnsi="Times New Roman" w:cs="Times New Roman"/>
          <w:sz w:val="24"/>
          <w:lang w:val="pl-PL"/>
        </w:rPr>
        <w:t>maxValue</w:t>
      </w:r>
      <w:proofErr w:type="spellEnd"/>
      <w:r>
        <w:rPr>
          <w:rFonts w:ascii="Times New Roman" w:hAnsi="Times New Roman" w:cs="Times New Roman"/>
          <w:sz w:val="24"/>
          <w:lang w:val="pl-PL"/>
        </w:rPr>
        <w:t>]</w:t>
      </w:r>
    </w:p>
    <w:p w:rsidR="00552850" w:rsidRDefault="00552850" w:rsidP="00552850">
      <w:pPr>
        <w:pStyle w:val="Akapitzlist"/>
        <w:numPr>
          <w:ilvl w:val="0"/>
          <w:numId w:val="26"/>
        </w:numPr>
        <w:rPr>
          <w:rFonts w:ascii="Times New Roman" w:hAnsi="Times New Roman" w:cs="Times New Roman"/>
          <w:sz w:val="24"/>
          <w:lang w:val="pl-PL"/>
        </w:rPr>
      </w:pPr>
      <w:r>
        <w:rPr>
          <w:rFonts w:ascii="Times New Roman" w:hAnsi="Times New Roman" w:cs="Times New Roman"/>
          <w:sz w:val="24"/>
          <w:lang w:val="pl-PL"/>
        </w:rPr>
        <w:t xml:space="preserve">Klasa </w:t>
      </w:r>
      <w:proofErr w:type="spellStart"/>
      <w:r>
        <w:rPr>
          <w:rFonts w:ascii="Times New Roman" w:hAnsi="Times New Roman" w:cs="Times New Roman"/>
          <w:sz w:val="24"/>
          <w:lang w:val="pl-PL"/>
        </w:rPr>
        <w:t>TextConstraint</w:t>
      </w:r>
      <w:proofErr w:type="spellEnd"/>
      <w:r>
        <w:rPr>
          <w:rFonts w:ascii="Times New Roman" w:hAnsi="Times New Roman" w:cs="Times New Roman"/>
          <w:sz w:val="24"/>
          <w:lang w:val="pl-PL"/>
        </w:rPr>
        <w:t xml:space="preserve"> reprezentuje ograniczenia odnośnie treści odpowiedzi</w:t>
      </w:r>
    </w:p>
    <w:p w:rsidR="00552850" w:rsidRDefault="00552850" w:rsidP="00552850">
      <w:pPr>
        <w:pStyle w:val="Akapitzlist"/>
        <w:numPr>
          <w:ilvl w:val="0"/>
          <w:numId w:val="28"/>
        </w:numPr>
        <w:rPr>
          <w:rFonts w:ascii="Times New Roman" w:hAnsi="Times New Roman" w:cs="Times New Roman"/>
          <w:sz w:val="24"/>
          <w:lang w:val="pl-PL"/>
        </w:rPr>
      </w:pPr>
      <w:proofErr w:type="spellStart"/>
      <w:r>
        <w:rPr>
          <w:rFonts w:ascii="Times New Roman" w:hAnsi="Times New Roman" w:cs="Times New Roman"/>
          <w:sz w:val="24"/>
          <w:lang w:val="pl-PL"/>
        </w:rPr>
        <w:t>minLength</w:t>
      </w:r>
      <w:proofErr w:type="spellEnd"/>
      <w:r>
        <w:rPr>
          <w:rFonts w:ascii="Times New Roman" w:hAnsi="Times New Roman" w:cs="Times New Roman"/>
          <w:sz w:val="24"/>
          <w:lang w:val="pl-PL"/>
        </w:rPr>
        <w:t xml:space="preserve"> – minimalna długość odpowiedzi (minimalna liczba znaków odpowiedzi)</w:t>
      </w:r>
    </w:p>
    <w:p w:rsidR="00552850" w:rsidRDefault="00552850" w:rsidP="00552850">
      <w:pPr>
        <w:pStyle w:val="Akapitzlist"/>
        <w:numPr>
          <w:ilvl w:val="0"/>
          <w:numId w:val="28"/>
        </w:numPr>
        <w:rPr>
          <w:rFonts w:ascii="Times New Roman" w:hAnsi="Times New Roman" w:cs="Times New Roman"/>
          <w:sz w:val="24"/>
          <w:lang w:val="pl-PL"/>
        </w:rPr>
      </w:pPr>
      <w:proofErr w:type="spellStart"/>
      <w:r>
        <w:rPr>
          <w:rFonts w:ascii="Times New Roman" w:hAnsi="Times New Roman" w:cs="Times New Roman"/>
          <w:sz w:val="24"/>
          <w:lang w:val="pl-PL"/>
        </w:rPr>
        <w:t>maxLength</w:t>
      </w:r>
      <w:proofErr w:type="spellEnd"/>
      <w:r>
        <w:rPr>
          <w:rFonts w:ascii="Times New Roman" w:hAnsi="Times New Roman" w:cs="Times New Roman"/>
          <w:sz w:val="24"/>
          <w:lang w:val="pl-PL"/>
        </w:rPr>
        <w:t xml:space="preserve"> – maksymalna długość odpowiedzi</w:t>
      </w:r>
    </w:p>
    <w:p w:rsidR="00552850" w:rsidRDefault="00552850" w:rsidP="00552850">
      <w:pPr>
        <w:pStyle w:val="Akapitzlist"/>
        <w:numPr>
          <w:ilvl w:val="0"/>
          <w:numId w:val="28"/>
        </w:numPr>
        <w:rPr>
          <w:rFonts w:ascii="Times New Roman" w:hAnsi="Times New Roman" w:cs="Times New Roman"/>
          <w:sz w:val="24"/>
          <w:lang w:val="pl-PL"/>
        </w:rPr>
      </w:pPr>
      <w:proofErr w:type="spellStart"/>
      <w:r>
        <w:rPr>
          <w:rFonts w:ascii="Times New Roman" w:hAnsi="Times New Roman" w:cs="Times New Roman"/>
          <w:sz w:val="24"/>
          <w:lang w:val="pl-PL"/>
        </w:rPr>
        <w:t>regex</w:t>
      </w:r>
      <w:proofErr w:type="spellEnd"/>
      <w:r>
        <w:rPr>
          <w:rFonts w:ascii="Times New Roman" w:hAnsi="Times New Roman" w:cs="Times New Roman"/>
          <w:sz w:val="24"/>
          <w:lang w:val="pl-PL"/>
        </w:rPr>
        <w:t xml:space="preserve"> – wyrażenie regularne, które odpowiedź musi spełnić</w:t>
      </w:r>
    </w:p>
    <w:p w:rsidR="00552850" w:rsidRDefault="00552850" w:rsidP="00552850">
      <w:pPr>
        <w:pStyle w:val="Akapitzlist"/>
        <w:numPr>
          <w:ilvl w:val="0"/>
          <w:numId w:val="26"/>
        </w:numPr>
        <w:rPr>
          <w:rFonts w:ascii="Times New Roman" w:hAnsi="Times New Roman" w:cs="Times New Roman"/>
          <w:sz w:val="24"/>
          <w:lang w:val="pl-PL"/>
        </w:rPr>
      </w:pPr>
      <w:proofErr w:type="spellStart"/>
      <w:r>
        <w:rPr>
          <w:rFonts w:ascii="Times New Roman" w:hAnsi="Times New Roman" w:cs="Times New Roman"/>
          <w:sz w:val="24"/>
          <w:lang w:val="pl-PL"/>
        </w:rPr>
        <w:t>TextValidator</w:t>
      </w:r>
      <w:proofErr w:type="spellEnd"/>
      <w:r>
        <w:rPr>
          <w:rFonts w:ascii="Times New Roman" w:hAnsi="Times New Roman" w:cs="Times New Roman"/>
          <w:sz w:val="24"/>
          <w:lang w:val="pl-PL"/>
        </w:rPr>
        <w:t xml:space="preserve"> to klasa, której metoda </w:t>
      </w:r>
      <w:proofErr w:type="spellStart"/>
      <w:r>
        <w:rPr>
          <w:rFonts w:ascii="Times New Roman" w:hAnsi="Times New Roman" w:cs="Times New Roman"/>
          <w:sz w:val="24"/>
          <w:lang w:val="pl-PL"/>
        </w:rPr>
        <w:t>validate</w:t>
      </w:r>
      <w:proofErr w:type="spellEnd"/>
      <w:r>
        <w:rPr>
          <w:rFonts w:ascii="Times New Roman" w:hAnsi="Times New Roman" w:cs="Times New Roman"/>
          <w:sz w:val="24"/>
          <w:lang w:val="pl-PL"/>
        </w:rPr>
        <w:t xml:space="preserve"> odpowiada za sprawdzenie, czy przekazana jako argument treść odpowiedzi spełnia zadane ograniczenia.</w:t>
      </w:r>
    </w:p>
    <w:p w:rsidR="00552850" w:rsidRPr="00552850" w:rsidRDefault="00552850" w:rsidP="00552850">
      <w:pPr>
        <w:ind w:left="360"/>
        <w:rPr>
          <w:rFonts w:ascii="Times New Roman" w:hAnsi="Times New Roman" w:cs="Times New Roman"/>
          <w:sz w:val="24"/>
          <w:lang w:val="pl-PL"/>
        </w:rPr>
      </w:pPr>
      <w:r w:rsidRPr="00552850">
        <w:rPr>
          <w:rFonts w:ascii="Times New Roman" w:hAnsi="Times New Roman" w:cs="Times New Roman"/>
          <w:sz w:val="24"/>
          <w:lang w:val="pl-PL"/>
        </w:rPr>
        <w:t xml:space="preserve">Klasy </w:t>
      </w:r>
      <w:proofErr w:type="spellStart"/>
      <w:r w:rsidRPr="00552850">
        <w:rPr>
          <w:rFonts w:ascii="Times New Roman" w:hAnsi="Times New Roman" w:cs="Times New Roman"/>
          <w:sz w:val="24"/>
          <w:lang w:val="pl-PL"/>
        </w:rPr>
        <w:t>NumberConstraint</w:t>
      </w:r>
      <w:proofErr w:type="spellEnd"/>
      <w:r w:rsidRPr="00552850">
        <w:rPr>
          <w:rFonts w:ascii="Times New Roman" w:hAnsi="Times New Roman" w:cs="Times New Roman"/>
          <w:sz w:val="24"/>
          <w:lang w:val="pl-PL"/>
        </w:rPr>
        <w:t xml:space="preserve"> i </w:t>
      </w:r>
      <w:proofErr w:type="spellStart"/>
      <w:r w:rsidRPr="00552850">
        <w:rPr>
          <w:rFonts w:ascii="Times New Roman" w:hAnsi="Times New Roman" w:cs="Times New Roman"/>
          <w:sz w:val="24"/>
          <w:lang w:val="pl-PL"/>
        </w:rPr>
        <w:t>TextConstraint</w:t>
      </w:r>
      <w:proofErr w:type="spellEnd"/>
      <w:r w:rsidRPr="00552850">
        <w:rPr>
          <w:rFonts w:ascii="Times New Roman" w:hAnsi="Times New Roman" w:cs="Times New Roman"/>
          <w:sz w:val="24"/>
          <w:lang w:val="pl-PL"/>
        </w:rPr>
        <w:t xml:space="preserve"> implementują interfejs </w:t>
      </w:r>
      <w:proofErr w:type="spellStart"/>
      <w:r w:rsidRPr="00552850">
        <w:rPr>
          <w:rFonts w:ascii="Times New Roman" w:hAnsi="Times New Roman" w:cs="Times New Roman"/>
          <w:sz w:val="24"/>
          <w:lang w:val="pl-PL"/>
        </w:rPr>
        <w:t>IConstraint</w:t>
      </w:r>
      <w:proofErr w:type="spellEnd"/>
      <w:r w:rsidRPr="00552850">
        <w:rPr>
          <w:rFonts w:ascii="Times New Roman" w:hAnsi="Times New Roman" w:cs="Times New Roman"/>
          <w:sz w:val="24"/>
          <w:lang w:val="pl-PL"/>
        </w:rPr>
        <w:t xml:space="preserve">, dzięki temu posiadają metodę </w:t>
      </w:r>
      <w:proofErr w:type="spellStart"/>
      <w:r w:rsidRPr="00552850">
        <w:rPr>
          <w:rFonts w:ascii="Times New Roman" w:hAnsi="Times New Roman" w:cs="Times New Roman"/>
          <w:sz w:val="24"/>
          <w:lang w:val="pl-PL"/>
        </w:rPr>
        <w:t>check</w:t>
      </w:r>
      <w:r>
        <w:rPr>
          <w:rFonts w:ascii="Times New Roman" w:hAnsi="Times New Roman" w:cs="Times New Roman"/>
          <w:sz w:val="24"/>
          <w:lang w:val="pl-PL"/>
        </w:rPr>
        <w:t>Correctness</w:t>
      </w:r>
      <w:proofErr w:type="spellEnd"/>
      <w:r>
        <w:rPr>
          <w:rFonts w:ascii="Times New Roman" w:hAnsi="Times New Roman" w:cs="Times New Roman"/>
          <w:sz w:val="24"/>
          <w:lang w:val="pl-PL"/>
        </w:rPr>
        <w:t>, która sprawdza, czy zadana odpowiedź spełnia ich ograniczenia.</w:t>
      </w:r>
    </w:p>
    <w:p w:rsidR="00EA4C0D" w:rsidRDefault="00CC6849" w:rsidP="00865118">
      <w:pPr>
        <w:pStyle w:val="Nagwek3"/>
        <w:rPr>
          <w:lang w:val="pl-PL"/>
        </w:rPr>
      </w:pPr>
      <w:bookmarkStart w:id="14" w:name="_Toc422119869"/>
      <w:r>
        <w:rPr>
          <w:lang w:val="pl-PL"/>
        </w:rPr>
        <w:lastRenderedPageBreak/>
        <w:t xml:space="preserve">Pakiet </w:t>
      </w:r>
      <w:proofErr w:type="spellStart"/>
      <w:r w:rsidR="00EA4C0D">
        <w:rPr>
          <w:lang w:val="pl-PL"/>
        </w:rPr>
        <w:t>common</w:t>
      </w:r>
      <w:bookmarkEnd w:id="14"/>
      <w:proofErr w:type="spellEnd"/>
    </w:p>
    <w:p w:rsidR="00EA4C0D" w:rsidRPr="00EA4C0D" w:rsidRDefault="00EA4C0D" w:rsidP="00EA4C0D">
      <w:pPr>
        <w:rPr>
          <w:lang w:val="pl-PL"/>
        </w:rPr>
      </w:pPr>
      <w:r>
        <w:rPr>
          <w:noProof/>
          <w:lang w:val="pl-PL" w:eastAsia="pl-PL"/>
        </w:rPr>
        <w:drawing>
          <wp:inline distT="0" distB="0" distL="0" distR="0">
            <wp:extent cx="2562225" cy="200901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jpg"/>
                    <pic:cNvPicPr/>
                  </pic:nvPicPr>
                  <pic:blipFill>
                    <a:blip r:embed="rId13">
                      <a:extLst>
                        <a:ext uri="{28A0092B-C50C-407E-A947-70E740481C1C}">
                          <a14:useLocalDpi xmlns:a14="http://schemas.microsoft.com/office/drawing/2010/main" val="0"/>
                        </a:ext>
                      </a:extLst>
                    </a:blip>
                    <a:stretch>
                      <a:fillRect/>
                    </a:stretch>
                  </pic:blipFill>
                  <pic:spPr>
                    <a:xfrm>
                      <a:off x="0" y="0"/>
                      <a:ext cx="2562225" cy="2009017"/>
                    </a:xfrm>
                    <a:prstGeom prst="rect">
                      <a:avLst/>
                    </a:prstGeom>
                  </pic:spPr>
                </pic:pic>
              </a:graphicData>
            </a:graphic>
          </wp:inline>
        </w:drawing>
      </w:r>
    </w:p>
    <w:p w:rsidR="00552850" w:rsidRDefault="00552850" w:rsidP="00552850">
      <w:pPr>
        <w:rPr>
          <w:rFonts w:asciiTheme="majorHAnsi" w:eastAsiaTheme="majorEastAsia" w:hAnsiTheme="majorHAnsi" w:cstheme="majorBidi"/>
          <w:b/>
          <w:bCs/>
          <w:color w:val="4F81BD" w:themeColor="accent1"/>
          <w:sz w:val="26"/>
          <w:szCs w:val="26"/>
          <w:lang w:val="pl-PL"/>
        </w:rPr>
      </w:pPr>
    </w:p>
    <w:p w:rsidR="00552850" w:rsidRDefault="00552850" w:rsidP="00552850">
      <w:pPr>
        <w:rPr>
          <w:rFonts w:ascii="Times New Roman" w:hAnsi="Times New Roman" w:cs="Times New Roman"/>
          <w:sz w:val="24"/>
          <w:lang w:val="pl-PL"/>
        </w:rPr>
      </w:pPr>
      <w:r>
        <w:rPr>
          <w:rFonts w:ascii="Times New Roman" w:hAnsi="Times New Roman" w:cs="Times New Roman"/>
          <w:sz w:val="24"/>
          <w:lang w:val="pl-PL"/>
        </w:rPr>
        <w:t xml:space="preserve">Pakiet </w:t>
      </w:r>
      <w:proofErr w:type="spellStart"/>
      <w:r>
        <w:rPr>
          <w:rFonts w:ascii="Times New Roman" w:hAnsi="Times New Roman" w:cs="Times New Roman"/>
          <w:sz w:val="24"/>
          <w:lang w:val="pl-PL"/>
        </w:rPr>
        <w:t>common</w:t>
      </w:r>
      <w:proofErr w:type="spellEnd"/>
      <w:r>
        <w:rPr>
          <w:rFonts w:ascii="Times New Roman" w:hAnsi="Times New Roman" w:cs="Times New Roman"/>
          <w:sz w:val="24"/>
          <w:lang w:val="pl-PL"/>
        </w:rPr>
        <w:t xml:space="preserve"> zawiera generyczną klasę </w:t>
      </w:r>
      <w:proofErr w:type="spellStart"/>
      <w:r>
        <w:rPr>
          <w:rFonts w:ascii="Times New Roman" w:hAnsi="Times New Roman" w:cs="Times New Roman"/>
          <w:sz w:val="24"/>
          <w:lang w:val="pl-PL"/>
        </w:rPr>
        <w:t>Pair</w:t>
      </w:r>
      <w:proofErr w:type="spellEnd"/>
      <w:r>
        <w:rPr>
          <w:rFonts w:ascii="Times New Roman" w:hAnsi="Times New Roman" w:cs="Times New Roman"/>
          <w:sz w:val="24"/>
          <w:lang w:val="pl-PL"/>
        </w:rPr>
        <w:t xml:space="preserve"> odpowiadającą za reprezentację par obiektów różnego typu.</w:t>
      </w:r>
    </w:p>
    <w:p w:rsidR="00F5372B" w:rsidRDefault="00F5372B" w:rsidP="00F5372B">
      <w:pPr>
        <w:pStyle w:val="Nagwek3"/>
        <w:rPr>
          <w:lang w:val="pl-PL"/>
        </w:rPr>
      </w:pPr>
      <w:bookmarkStart w:id="15" w:name="_Toc422119870"/>
      <w:r>
        <w:rPr>
          <w:lang w:val="pl-PL"/>
        </w:rPr>
        <w:t>Pakiet controls</w:t>
      </w:r>
      <w:bookmarkEnd w:id="15"/>
    </w:p>
    <w:p w:rsidR="00F5372B" w:rsidRDefault="00F5372B" w:rsidP="00F5372B">
      <w:pPr>
        <w:rPr>
          <w:lang w:val="pl-PL"/>
        </w:rPr>
      </w:pPr>
    </w:p>
    <w:p w:rsidR="0066290B" w:rsidRDefault="00F5372B" w:rsidP="0066290B">
      <w:pPr>
        <w:rPr>
          <w:rFonts w:ascii="Times New Roman" w:hAnsi="Times New Roman" w:cs="Times New Roman"/>
          <w:sz w:val="24"/>
          <w:lang w:val="pl-PL"/>
        </w:rPr>
      </w:pPr>
      <w:r>
        <w:rPr>
          <w:rFonts w:ascii="Times New Roman" w:hAnsi="Times New Roman" w:cs="Times New Roman"/>
          <w:sz w:val="24"/>
          <w:lang w:val="pl-PL"/>
        </w:rPr>
        <w:t>Pakiet ten zawiera klasy będące kontrolerami – klasami pośredniczącymi</w:t>
      </w:r>
      <w:r w:rsidR="0066290B">
        <w:rPr>
          <w:rFonts w:ascii="Times New Roman" w:hAnsi="Times New Roman" w:cs="Times New Roman"/>
          <w:sz w:val="24"/>
          <w:lang w:val="pl-PL"/>
        </w:rPr>
        <w:t xml:space="preserve"> między warstwą logiczną i GUI.</w:t>
      </w:r>
    </w:p>
    <w:p w:rsidR="0066290B" w:rsidRPr="0066290B" w:rsidRDefault="0066290B" w:rsidP="0066290B">
      <w:pPr>
        <w:rPr>
          <w:rFonts w:ascii="Times New Roman" w:hAnsi="Times New Roman" w:cs="Times New Roman"/>
          <w:sz w:val="24"/>
          <w:lang w:val="pl-PL"/>
        </w:rPr>
      </w:pPr>
    </w:p>
    <w:p w:rsidR="00F5372B" w:rsidRDefault="00F5372B" w:rsidP="00F5372B">
      <w:pPr>
        <w:pStyle w:val="Nagwek3"/>
        <w:rPr>
          <w:lang w:val="pl-PL"/>
        </w:rPr>
      </w:pPr>
      <w:bookmarkStart w:id="16" w:name="_Toc422119871"/>
      <w:r>
        <w:rPr>
          <w:lang w:val="pl-PL"/>
        </w:rPr>
        <w:t xml:space="preserve">Pakiet </w:t>
      </w:r>
      <w:proofErr w:type="spellStart"/>
      <w:r>
        <w:rPr>
          <w:lang w:val="pl-PL"/>
        </w:rPr>
        <w:t>facades</w:t>
      </w:r>
      <w:bookmarkEnd w:id="16"/>
      <w:proofErr w:type="spellEnd"/>
    </w:p>
    <w:p w:rsidR="0066290B" w:rsidRDefault="0066290B" w:rsidP="0066290B">
      <w:pPr>
        <w:jc w:val="both"/>
        <w:rPr>
          <w:lang w:val="pl-PL"/>
        </w:rPr>
      </w:pPr>
    </w:p>
    <w:p w:rsidR="00F5372B" w:rsidRPr="0066290B" w:rsidRDefault="0066290B" w:rsidP="0066290B">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Zawiera między innymi klasę odpowiedzialną za komunikację klienta z serwerem – w całości zajmuje się logiką związaną z przesyłaniem i odbieraniem danych (m.in. z ich </w:t>
      </w:r>
      <w:proofErr w:type="spellStart"/>
      <w:r>
        <w:rPr>
          <w:rFonts w:ascii="Times New Roman" w:hAnsi="Times New Roman" w:cs="Times New Roman"/>
          <w:sz w:val="24"/>
          <w:szCs w:val="24"/>
          <w:lang w:val="pl-PL"/>
        </w:rPr>
        <w:t>serializacją</w:t>
      </w:r>
      <w:proofErr w:type="spellEnd"/>
      <w:r>
        <w:rPr>
          <w:rFonts w:ascii="Times New Roman" w:hAnsi="Times New Roman" w:cs="Times New Roman"/>
          <w:sz w:val="24"/>
          <w:szCs w:val="24"/>
          <w:lang w:val="pl-PL"/>
        </w:rPr>
        <w:t xml:space="preserve"> za pomocą </w:t>
      </w:r>
      <w:proofErr w:type="spellStart"/>
      <w:r>
        <w:rPr>
          <w:rFonts w:ascii="Times New Roman" w:hAnsi="Times New Roman" w:cs="Times New Roman"/>
          <w:sz w:val="24"/>
          <w:szCs w:val="24"/>
          <w:lang w:val="pl-PL"/>
        </w:rPr>
        <w:t>jsona</w:t>
      </w:r>
      <w:proofErr w:type="spellEnd"/>
      <w:r>
        <w:rPr>
          <w:rFonts w:ascii="Times New Roman" w:hAnsi="Times New Roman" w:cs="Times New Roman"/>
          <w:sz w:val="24"/>
          <w:szCs w:val="24"/>
          <w:lang w:val="pl-PL"/>
        </w:rPr>
        <w:t>). Logika ta jest ukryta przed innymi klasami i nie muszą się one przejmować tym, jak wszystko działa, tylko wywołać pojedynczą metodę robiącą w całości to, czego oczekują.</w:t>
      </w:r>
    </w:p>
    <w:p w:rsidR="001754C9" w:rsidRDefault="001754C9" w:rsidP="001754C9">
      <w:pPr>
        <w:pStyle w:val="Nagwek2"/>
        <w:rPr>
          <w:lang w:val="pl-PL"/>
        </w:rPr>
      </w:pPr>
      <w:bookmarkStart w:id="17" w:name="_Toc422119872"/>
      <w:r>
        <w:rPr>
          <w:lang w:val="pl-PL"/>
        </w:rPr>
        <w:t>Model wdrożeniowy</w:t>
      </w:r>
      <w:bookmarkEnd w:id="17"/>
    </w:p>
    <w:p w:rsidR="001754C9" w:rsidRDefault="001754C9" w:rsidP="001754C9">
      <w:pPr>
        <w:rPr>
          <w:lang w:val="pl-PL"/>
        </w:rPr>
      </w:pPr>
    </w:p>
    <w:p w:rsidR="001754C9" w:rsidRDefault="001754C9" w:rsidP="001754C9">
      <w:pPr>
        <w:pStyle w:val="Nagwek1"/>
        <w:rPr>
          <w:lang w:val="pl-PL"/>
        </w:rPr>
      </w:pPr>
      <w:bookmarkStart w:id="18" w:name="_Toc422119873"/>
      <w:r>
        <w:rPr>
          <w:lang w:val="pl-PL"/>
        </w:rPr>
        <w:t>Zestawienie pracy wykonanych przez poszczególnych członków zespołu</w:t>
      </w:r>
      <w:bookmarkEnd w:id="18"/>
    </w:p>
    <w:p w:rsidR="001754C9" w:rsidRDefault="001754C9" w:rsidP="001754C9">
      <w:pPr>
        <w:rPr>
          <w:lang w:val="pl-PL"/>
        </w:rPr>
      </w:pPr>
    </w:p>
    <w:p w:rsidR="00CA1F01" w:rsidRPr="00C35BE5" w:rsidRDefault="000E66CD" w:rsidP="00CA1F01">
      <w:pPr>
        <w:pStyle w:val="Akapitzlist"/>
        <w:numPr>
          <w:ilvl w:val="2"/>
          <w:numId w:val="19"/>
        </w:numPr>
        <w:rPr>
          <w:rFonts w:ascii="Times New Roman" w:hAnsi="Times New Roman" w:cs="Times New Roman"/>
          <w:sz w:val="24"/>
          <w:szCs w:val="24"/>
          <w:lang w:val="pl-PL"/>
        </w:rPr>
      </w:pPr>
      <w:r w:rsidRPr="00C35BE5">
        <w:rPr>
          <w:rFonts w:ascii="Times New Roman" w:hAnsi="Times New Roman" w:cs="Times New Roman"/>
          <w:sz w:val="24"/>
          <w:szCs w:val="24"/>
          <w:lang w:val="pl-PL"/>
        </w:rPr>
        <w:t xml:space="preserve">Andrzej </w:t>
      </w:r>
      <w:proofErr w:type="spellStart"/>
      <w:r w:rsidRPr="00C35BE5">
        <w:rPr>
          <w:rFonts w:ascii="Times New Roman" w:hAnsi="Times New Roman" w:cs="Times New Roman"/>
          <w:sz w:val="24"/>
          <w:szCs w:val="24"/>
          <w:lang w:val="pl-PL"/>
        </w:rPr>
        <w:t>Bo</w:t>
      </w:r>
      <w:r w:rsidR="0084429E" w:rsidRPr="00C35BE5">
        <w:rPr>
          <w:rFonts w:ascii="Times New Roman" w:hAnsi="Times New Roman" w:cs="Times New Roman"/>
          <w:sz w:val="24"/>
          <w:szCs w:val="24"/>
          <w:lang w:val="pl-PL"/>
        </w:rPr>
        <w:t>honos</w:t>
      </w:r>
      <w:proofErr w:type="spellEnd"/>
    </w:p>
    <w:p w:rsidR="00CA1F01" w:rsidRPr="00C35BE5" w:rsidRDefault="00CA1F01" w:rsidP="00CA1F01">
      <w:pPr>
        <w:pStyle w:val="Akapitzlist"/>
        <w:numPr>
          <w:ilvl w:val="0"/>
          <w:numId w:val="21"/>
        </w:numPr>
        <w:rPr>
          <w:rFonts w:ascii="Times New Roman" w:hAnsi="Times New Roman" w:cs="Times New Roman"/>
          <w:sz w:val="24"/>
          <w:szCs w:val="24"/>
          <w:lang w:val="pl-PL"/>
        </w:rPr>
      </w:pPr>
      <w:r w:rsidRPr="00C35BE5">
        <w:rPr>
          <w:rFonts w:ascii="Times New Roman" w:hAnsi="Times New Roman" w:cs="Times New Roman"/>
          <w:sz w:val="24"/>
          <w:szCs w:val="24"/>
          <w:lang w:val="pl-PL"/>
        </w:rPr>
        <w:t>cos</w:t>
      </w:r>
    </w:p>
    <w:p w:rsidR="00CA1F01" w:rsidRPr="00C35BE5" w:rsidRDefault="00CA1F01" w:rsidP="00CA1F01">
      <w:pPr>
        <w:pStyle w:val="Akapitzlist"/>
        <w:numPr>
          <w:ilvl w:val="0"/>
          <w:numId w:val="21"/>
        </w:numPr>
        <w:rPr>
          <w:rFonts w:ascii="Times New Roman" w:hAnsi="Times New Roman" w:cs="Times New Roman"/>
          <w:sz w:val="24"/>
          <w:szCs w:val="24"/>
          <w:lang w:val="pl-PL"/>
        </w:rPr>
      </w:pPr>
    </w:p>
    <w:p w:rsidR="00CA1F01" w:rsidRPr="00C35BE5" w:rsidRDefault="0084429E" w:rsidP="00CA1F01">
      <w:pPr>
        <w:pStyle w:val="Akapitzlist"/>
        <w:numPr>
          <w:ilvl w:val="2"/>
          <w:numId w:val="19"/>
        </w:numPr>
        <w:rPr>
          <w:rFonts w:ascii="Times New Roman" w:hAnsi="Times New Roman" w:cs="Times New Roman"/>
          <w:sz w:val="24"/>
          <w:szCs w:val="24"/>
          <w:lang w:val="pl-PL"/>
        </w:rPr>
      </w:pPr>
      <w:r w:rsidRPr="00C35BE5">
        <w:rPr>
          <w:rFonts w:ascii="Times New Roman" w:hAnsi="Times New Roman" w:cs="Times New Roman"/>
          <w:sz w:val="24"/>
          <w:szCs w:val="24"/>
          <w:lang w:val="pl-PL"/>
        </w:rPr>
        <w:t>Dominik Demski</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 xml:space="preserve">implementacja części wspólnych pakietów: </w:t>
      </w:r>
      <w:r w:rsidRPr="00C35BE5">
        <w:rPr>
          <w:rFonts w:ascii="Times New Roman" w:hAnsi="Times New Roman" w:cs="Times New Roman"/>
          <w:sz w:val="24"/>
          <w:szCs w:val="24"/>
        </w:rPr>
        <w:t>questions, constraints, common.</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lastRenderedPageBreak/>
        <w:t>aplikacja mobilna</w:t>
      </w:r>
    </w:p>
    <w:p w:rsidR="00C35BE5" w:rsidRDefault="00CA1F01" w:rsidP="00B56679">
      <w:pPr>
        <w:pStyle w:val="Akapitzlist"/>
        <w:numPr>
          <w:ilvl w:val="0"/>
          <w:numId w:val="23"/>
        </w:numPr>
        <w:jc w:val="both"/>
        <w:rPr>
          <w:rFonts w:ascii="Times New Roman" w:hAnsi="Times New Roman" w:cs="Times New Roman"/>
          <w:sz w:val="24"/>
          <w:szCs w:val="24"/>
          <w:lang w:val="pl-PL"/>
        </w:rPr>
      </w:pPr>
      <w:r w:rsidRPr="00C35BE5">
        <w:rPr>
          <w:rFonts w:ascii="Times New Roman" w:hAnsi="Times New Roman" w:cs="Times New Roman"/>
          <w:b/>
          <w:sz w:val="24"/>
          <w:szCs w:val="24"/>
          <w:lang w:val="pl-PL"/>
        </w:rPr>
        <w:t>Stworzenie nowej ankiety</w:t>
      </w:r>
      <w:r w:rsidRPr="00C35BE5">
        <w:rPr>
          <w:rFonts w:ascii="Times New Roman" w:hAnsi="Times New Roman" w:cs="Times New Roman"/>
          <w:sz w:val="24"/>
          <w:szCs w:val="24"/>
          <w:lang w:val="pl-PL"/>
        </w:rPr>
        <w:t xml:space="preserve"> (różne typy pytań, edytowanie pytań podczas tworzenia ankiety, do pytań tekstowych możliwość dodania różnych ograniczeń np. że odpowiedź powinna spełniać jakieś wyrażenie regularne).</w:t>
      </w:r>
    </w:p>
    <w:p w:rsidR="00CA1F01" w:rsidRPr="00C35BE5" w:rsidRDefault="00CA1F01" w:rsidP="00B56679">
      <w:pPr>
        <w:pStyle w:val="Akapitzlist"/>
        <w:numPr>
          <w:ilvl w:val="0"/>
          <w:numId w:val="23"/>
        </w:numPr>
        <w:jc w:val="both"/>
        <w:rPr>
          <w:rFonts w:ascii="Times New Roman" w:hAnsi="Times New Roman" w:cs="Times New Roman"/>
          <w:sz w:val="24"/>
          <w:szCs w:val="24"/>
          <w:lang w:val="pl-PL"/>
        </w:rPr>
      </w:pPr>
      <w:r w:rsidRPr="00C35BE5">
        <w:rPr>
          <w:rFonts w:ascii="Times New Roman" w:hAnsi="Times New Roman" w:cs="Times New Roman"/>
          <w:b/>
          <w:color w:val="000000"/>
          <w:sz w:val="24"/>
          <w:szCs w:val="24"/>
          <w:lang w:val="pl-PL"/>
        </w:rPr>
        <w:t>Przeprowadzenie ankiety</w:t>
      </w:r>
      <w:r w:rsidRPr="00C35BE5">
        <w:rPr>
          <w:rFonts w:ascii="Times New Roman" w:hAnsi="Times New Roman" w:cs="Times New Roman"/>
          <w:color w:val="000000"/>
          <w:sz w:val="24"/>
          <w:szCs w:val="24"/>
          <w:lang w:val="pl-PL"/>
        </w:rPr>
        <w:t xml:space="preserve"> (obsługa różnych typów pytań, ograniczeń, zapisanie wyników ankiety do bazy danych).</w:t>
      </w:r>
    </w:p>
    <w:p w:rsidR="00C35BE5" w:rsidRPr="0045297C" w:rsidRDefault="00CA1F01" w:rsidP="00B56679">
      <w:pPr>
        <w:pStyle w:val="Akapitzlist"/>
        <w:numPr>
          <w:ilvl w:val="0"/>
          <w:numId w:val="23"/>
        </w:numPr>
        <w:jc w:val="both"/>
        <w:rPr>
          <w:rFonts w:ascii="Times New Roman" w:hAnsi="Times New Roman" w:cs="Times New Roman"/>
          <w:b/>
          <w:sz w:val="24"/>
          <w:szCs w:val="24"/>
          <w:lang w:val="pl-PL"/>
        </w:rPr>
      </w:pPr>
      <w:r w:rsidRPr="00C35BE5">
        <w:rPr>
          <w:rFonts w:ascii="Times New Roman" w:hAnsi="Times New Roman" w:cs="Times New Roman"/>
          <w:b/>
          <w:color w:val="000000"/>
          <w:sz w:val="24"/>
          <w:szCs w:val="24"/>
          <w:lang w:val="pl-PL"/>
        </w:rPr>
        <w:t>Wysłanie wyników pr</w:t>
      </w:r>
      <w:r w:rsidR="0045297C">
        <w:rPr>
          <w:rFonts w:ascii="Times New Roman" w:hAnsi="Times New Roman" w:cs="Times New Roman"/>
          <w:b/>
          <w:color w:val="000000"/>
          <w:sz w:val="24"/>
          <w:szCs w:val="24"/>
          <w:lang w:val="pl-PL"/>
        </w:rPr>
        <w:t>zeprowadzonych ankiet na serwer.</w:t>
      </w:r>
    </w:p>
    <w:p w:rsidR="0045297C" w:rsidRPr="00C35BE5" w:rsidRDefault="0045297C" w:rsidP="00B56679">
      <w:pPr>
        <w:pStyle w:val="Akapitzlist"/>
        <w:numPr>
          <w:ilvl w:val="0"/>
          <w:numId w:val="23"/>
        </w:numPr>
        <w:jc w:val="both"/>
        <w:rPr>
          <w:rFonts w:ascii="Times New Roman" w:hAnsi="Times New Roman" w:cs="Times New Roman"/>
          <w:b/>
          <w:sz w:val="24"/>
          <w:szCs w:val="24"/>
          <w:lang w:val="pl-PL"/>
        </w:rPr>
      </w:pPr>
      <w:r>
        <w:rPr>
          <w:rFonts w:ascii="Times New Roman" w:hAnsi="Times New Roman" w:cs="Times New Roman"/>
          <w:b/>
          <w:color w:val="000000"/>
          <w:sz w:val="24"/>
          <w:szCs w:val="24"/>
          <w:lang w:val="pl-PL"/>
        </w:rPr>
        <w:t>Automatyczne wysyłanie wyników przeprowadzonych ankiet na serwer (od razu po wypełnieniu).</w:t>
      </w:r>
    </w:p>
    <w:p w:rsidR="00C35BE5" w:rsidRPr="00C35BE5" w:rsidRDefault="00C35BE5" w:rsidP="00B56679">
      <w:pPr>
        <w:pStyle w:val="Akapitzlist"/>
        <w:numPr>
          <w:ilvl w:val="0"/>
          <w:numId w:val="23"/>
        </w:numPr>
        <w:jc w:val="both"/>
        <w:rPr>
          <w:rFonts w:ascii="Times New Roman" w:hAnsi="Times New Roman" w:cs="Times New Roman"/>
          <w:b/>
          <w:sz w:val="24"/>
          <w:szCs w:val="24"/>
          <w:lang w:val="pl-PL"/>
        </w:rPr>
      </w:pPr>
      <w:r>
        <w:rPr>
          <w:rFonts w:ascii="Times New Roman" w:hAnsi="Times New Roman" w:cs="Times New Roman"/>
          <w:b/>
          <w:color w:val="000000"/>
          <w:sz w:val="24"/>
          <w:szCs w:val="24"/>
          <w:lang w:val="pl-PL"/>
        </w:rPr>
        <w:t>Wysłanie stworzonej ankiety na serwer (szablonu ankiet).</w:t>
      </w:r>
    </w:p>
    <w:p w:rsidR="00C35BE5" w:rsidRPr="00C35BE5" w:rsidRDefault="00CA1F01" w:rsidP="00B56679">
      <w:pPr>
        <w:pStyle w:val="Akapitzlist"/>
        <w:numPr>
          <w:ilvl w:val="0"/>
          <w:numId w:val="23"/>
        </w:numPr>
        <w:jc w:val="both"/>
        <w:rPr>
          <w:rFonts w:ascii="Times New Roman" w:hAnsi="Times New Roman" w:cs="Times New Roman"/>
          <w:b/>
          <w:sz w:val="24"/>
          <w:szCs w:val="24"/>
          <w:lang w:val="pl-PL"/>
        </w:rPr>
      </w:pPr>
      <w:r w:rsidRPr="0045297C">
        <w:rPr>
          <w:rFonts w:ascii="Times New Roman" w:hAnsi="Times New Roman" w:cs="Times New Roman"/>
          <w:b/>
          <w:color w:val="000000"/>
          <w:sz w:val="24"/>
          <w:szCs w:val="24"/>
          <w:lang w:val="pl-PL"/>
        </w:rPr>
        <w:t>Pobranie</w:t>
      </w:r>
      <w:r w:rsidR="0045297C" w:rsidRPr="0045297C">
        <w:rPr>
          <w:rFonts w:ascii="Times New Roman" w:hAnsi="Times New Roman" w:cs="Times New Roman"/>
          <w:b/>
          <w:color w:val="000000"/>
          <w:sz w:val="24"/>
          <w:szCs w:val="24"/>
          <w:lang w:val="pl-PL"/>
        </w:rPr>
        <w:t xml:space="preserve"> szablonów ankiet</w:t>
      </w:r>
      <w:r w:rsidRPr="0045297C">
        <w:rPr>
          <w:rFonts w:ascii="Times New Roman" w:hAnsi="Times New Roman" w:cs="Times New Roman"/>
          <w:b/>
          <w:color w:val="000000"/>
          <w:sz w:val="24"/>
          <w:szCs w:val="24"/>
          <w:lang w:val="pl-PL"/>
        </w:rPr>
        <w:t xml:space="preserve"> z serwera.</w:t>
      </w:r>
    </w:p>
    <w:p w:rsidR="00CA1F01" w:rsidRPr="00B56679" w:rsidRDefault="00C35BE5" w:rsidP="00B56679">
      <w:pPr>
        <w:pStyle w:val="Akapitzlist"/>
        <w:numPr>
          <w:ilvl w:val="0"/>
          <w:numId w:val="23"/>
        </w:numPr>
        <w:jc w:val="both"/>
        <w:rPr>
          <w:rFonts w:ascii="Times New Roman" w:hAnsi="Times New Roman" w:cs="Times New Roman"/>
          <w:b/>
          <w:sz w:val="24"/>
          <w:szCs w:val="24"/>
          <w:lang w:val="pl-PL"/>
        </w:rPr>
      </w:pPr>
      <w:r>
        <w:rPr>
          <w:rFonts w:ascii="Times New Roman" w:hAnsi="Times New Roman" w:cs="Times New Roman"/>
          <w:b/>
          <w:color w:val="000000"/>
          <w:sz w:val="24"/>
          <w:szCs w:val="24"/>
          <w:lang w:val="pl-PL"/>
        </w:rPr>
        <w:t xml:space="preserve">Uzgadnianie uprawnień ankietera - </w:t>
      </w:r>
      <w:r w:rsidRPr="00C35BE5">
        <w:rPr>
          <w:rFonts w:ascii="Times New Roman" w:hAnsi="Times New Roman" w:cs="Times New Roman"/>
          <w:color w:val="000000"/>
          <w:sz w:val="24"/>
          <w:szCs w:val="24"/>
          <w:lang w:val="pl-PL"/>
        </w:rPr>
        <w:t>możliwość logowania bez dostępu do Internetu – wówczas ankieter domyślnie nie ma prawa do tworzenia nowych ankiet, może natomiast wypełniać ankiety, do których przy ostatnim logowaniu z użyciem sieci miał uprawnienia.</w:t>
      </w:r>
      <w:r>
        <w:rPr>
          <w:rFonts w:ascii="Times New Roman" w:hAnsi="Times New Roman" w:cs="Times New Roman"/>
          <w:color w:val="000000"/>
          <w:sz w:val="24"/>
          <w:szCs w:val="24"/>
          <w:lang w:val="pl-PL"/>
        </w:rPr>
        <w:t xml:space="preserve"> Bez połączenia z serwerem </w:t>
      </w:r>
      <w:r w:rsidRPr="00C35BE5">
        <w:rPr>
          <w:rFonts w:ascii="Times New Roman" w:hAnsi="Times New Roman" w:cs="Times New Roman"/>
          <w:color w:val="000000"/>
          <w:sz w:val="24"/>
          <w:szCs w:val="24"/>
          <w:lang w:val="pl-PL"/>
        </w:rPr>
        <w:t xml:space="preserve"> </w:t>
      </w:r>
      <w:r w:rsidR="00B56679">
        <w:rPr>
          <w:rFonts w:ascii="Times New Roman" w:hAnsi="Times New Roman" w:cs="Times New Roman"/>
          <w:color w:val="000000"/>
          <w:sz w:val="24"/>
          <w:szCs w:val="24"/>
          <w:lang w:val="pl-PL"/>
        </w:rPr>
        <w:t>W </w:t>
      </w:r>
      <w:r w:rsidRPr="00C35BE5">
        <w:rPr>
          <w:rFonts w:ascii="Times New Roman" w:hAnsi="Times New Roman" w:cs="Times New Roman"/>
          <w:color w:val="000000"/>
          <w:sz w:val="24"/>
          <w:szCs w:val="24"/>
          <w:lang w:val="pl-PL"/>
        </w:rPr>
        <w:t>przypadku dostępu do Internetu pobierane są uprawnienia ankietera.</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serwer</w:t>
      </w:r>
    </w:p>
    <w:p w:rsidR="00CA1F01" w:rsidRPr="00C35BE5" w:rsidRDefault="00CA1F01" w:rsidP="00B56679">
      <w:pPr>
        <w:pStyle w:val="Akapitzlist"/>
        <w:numPr>
          <w:ilvl w:val="0"/>
          <w:numId w:val="22"/>
        </w:numPr>
        <w:jc w:val="both"/>
        <w:rPr>
          <w:rFonts w:ascii="Times New Roman" w:hAnsi="Times New Roman" w:cs="Times New Roman"/>
          <w:sz w:val="24"/>
          <w:szCs w:val="24"/>
          <w:lang w:val="pl-PL"/>
        </w:rPr>
      </w:pPr>
      <w:r w:rsidRPr="00C35BE5">
        <w:rPr>
          <w:rFonts w:ascii="Times New Roman" w:hAnsi="Times New Roman" w:cs="Times New Roman"/>
          <w:sz w:val="24"/>
          <w:szCs w:val="24"/>
          <w:lang w:val="pl-PL"/>
        </w:rPr>
        <w:t>fasada serwera (sposób łączenia się z serwerem, cała logika dotycząca przesyłania i odbierania danych z serwera</w:t>
      </w:r>
      <w:r w:rsidR="00B56679">
        <w:rPr>
          <w:rFonts w:ascii="Times New Roman" w:hAnsi="Times New Roman" w:cs="Times New Roman"/>
          <w:sz w:val="24"/>
          <w:szCs w:val="24"/>
          <w:lang w:val="pl-PL"/>
        </w:rPr>
        <w:t xml:space="preserve"> i na serwer</w:t>
      </w:r>
      <w:r w:rsidRPr="00C35BE5">
        <w:rPr>
          <w:rFonts w:ascii="Times New Roman" w:hAnsi="Times New Roman" w:cs="Times New Roman"/>
          <w:sz w:val="24"/>
          <w:szCs w:val="24"/>
          <w:lang w:val="pl-PL"/>
        </w:rPr>
        <w:t>)</w:t>
      </w:r>
    </w:p>
    <w:p w:rsidR="0084429E" w:rsidRDefault="0084429E" w:rsidP="00CA1F01">
      <w:pPr>
        <w:pStyle w:val="Akapitzlist"/>
        <w:numPr>
          <w:ilvl w:val="2"/>
          <w:numId w:val="19"/>
        </w:numPr>
        <w:rPr>
          <w:rFonts w:ascii="Times New Roman" w:hAnsi="Times New Roman" w:cs="Times New Roman"/>
          <w:sz w:val="24"/>
          <w:szCs w:val="24"/>
          <w:lang w:val="pl-PL"/>
        </w:rPr>
      </w:pPr>
      <w:r w:rsidRPr="00C35BE5">
        <w:rPr>
          <w:rFonts w:ascii="Times New Roman" w:hAnsi="Times New Roman" w:cs="Times New Roman"/>
          <w:sz w:val="24"/>
          <w:szCs w:val="24"/>
          <w:lang w:val="pl-PL"/>
        </w:rPr>
        <w:t xml:space="preserve">Adam </w:t>
      </w:r>
      <w:proofErr w:type="spellStart"/>
      <w:r w:rsidRPr="00C35BE5">
        <w:rPr>
          <w:rFonts w:ascii="Times New Roman" w:hAnsi="Times New Roman" w:cs="Times New Roman"/>
          <w:sz w:val="24"/>
          <w:szCs w:val="24"/>
          <w:lang w:val="pl-PL"/>
        </w:rPr>
        <w:t>Mieldzioc</w:t>
      </w:r>
      <w:proofErr w:type="spellEnd"/>
    </w:p>
    <w:p w:rsidR="00596145" w:rsidRDefault="00596145" w:rsidP="00596145">
      <w:pPr>
        <w:rPr>
          <w:rFonts w:ascii="Times New Roman" w:hAnsi="Times New Roman" w:cs="Times New Roman"/>
          <w:sz w:val="24"/>
          <w:szCs w:val="24"/>
          <w:lang w:val="pl-PL"/>
        </w:rPr>
      </w:pPr>
    </w:p>
    <w:p w:rsidR="00596145" w:rsidRDefault="00596145" w:rsidP="00596145">
      <w:pPr>
        <w:rPr>
          <w:rFonts w:ascii="Times New Roman" w:hAnsi="Times New Roman" w:cs="Times New Roman"/>
          <w:sz w:val="24"/>
          <w:szCs w:val="24"/>
          <w:lang w:val="pl-PL"/>
        </w:rPr>
      </w:pPr>
    </w:p>
    <w:p w:rsidR="00596145" w:rsidRPr="00596145" w:rsidRDefault="00596145" w:rsidP="00596145">
      <w:pPr>
        <w:rPr>
          <w:rFonts w:ascii="Times New Roman" w:hAnsi="Times New Roman" w:cs="Times New Roman"/>
          <w:sz w:val="24"/>
          <w:szCs w:val="24"/>
          <w:lang w:val="pl-PL"/>
        </w:rPr>
      </w:pPr>
    </w:p>
    <w:p w:rsidR="001754C9" w:rsidRDefault="001754C9" w:rsidP="001754C9">
      <w:pPr>
        <w:pStyle w:val="Nagwek1"/>
        <w:rPr>
          <w:lang w:val="pl-PL"/>
        </w:rPr>
      </w:pPr>
      <w:bookmarkStart w:id="19" w:name="_Toc422119874"/>
      <w:r>
        <w:rPr>
          <w:lang w:val="pl-PL"/>
        </w:rPr>
        <w:t>Protokół różnic</w:t>
      </w:r>
      <w:bookmarkEnd w:id="19"/>
    </w:p>
    <w:p w:rsidR="001754C9" w:rsidRDefault="001754C9" w:rsidP="001754C9">
      <w:pPr>
        <w:rPr>
          <w:lang w:val="pl-PL"/>
        </w:rPr>
      </w:pPr>
    </w:p>
    <w:p w:rsidR="000E66CD" w:rsidRDefault="000E66CD" w:rsidP="000E66CD">
      <w:pPr>
        <w:pStyle w:val="Nagwek2"/>
        <w:rPr>
          <w:lang w:val="pl-PL"/>
        </w:rPr>
      </w:pPr>
      <w:bookmarkStart w:id="20" w:name="_Toc422119875"/>
      <w:r>
        <w:rPr>
          <w:lang w:val="pl-PL"/>
        </w:rPr>
        <w:t>Aplikacja mobilna</w:t>
      </w:r>
      <w:bookmarkEnd w:id="20"/>
    </w:p>
    <w:p w:rsidR="00596145" w:rsidRDefault="00596145" w:rsidP="00596145">
      <w:pPr>
        <w:pStyle w:val="Akapitzlist"/>
        <w:ind w:left="644"/>
        <w:rPr>
          <w:rFonts w:ascii="Times New Roman" w:hAnsi="Times New Roman" w:cs="Times New Roman"/>
          <w:sz w:val="24"/>
          <w:szCs w:val="24"/>
          <w:lang w:val="pl-PL"/>
        </w:rPr>
      </w:pPr>
    </w:p>
    <w:p w:rsidR="00596145" w:rsidRDefault="00596145" w:rsidP="00596145">
      <w:pPr>
        <w:pStyle w:val="Akapitzlist"/>
        <w:ind w:left="284"/>
        <w:jc w:val="both"/>
        <w:rPr>
          <w:rFonts w:ascii="Times New Roman" w:hAnsi="Times New Roman" w:cs="Times New Roman"/>
          <w:sz w:val="24"/>
          <w:szCs w:val="24"/>
          <w:lang w:val="pl-PL"/>
        </w:rPr>
      </w:pPr>
      <w:r w:rsidRPr="00596145">
        <w:rPr>
          <w:rFonts w:ascii="Times New Roman" w:hAnsi="Times New Roman" w:cs="Times New Roman"/>
          <w:sz w:val="24"/>
          <w:szCs w:val="24"/>
          <w:lang w:val="pl-PL"/>
        </w:rPr>
        <w:t>Nie zostały wykonane następujące funkcjonalności</w:t>
      </w:r>
      <w:r>
        <w:rPr>
          <w:rFonts w:ascii="Times New Roman" w:hAnsi="Times New Roman" w:cs="Times New Roman"/>
          <w:sz w:val="24"/>
          <w:szCs w:val="24"/>
          <w:lang w:val="pl-PL"/>
        </w:rPr>
        <w:t>:</w:t>
      </w:r>
    </w:p>
    <w:p w:rsidR="00596145"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Wykorzystanie istniejącej ankiety do stworzenia nowej.</w:t>
      </w:r>
    </w:p>
    <w:p w:rsidR="00596145"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Zmiana kolejności pytań w ankiecie.</w:t>
      </w:r>
    </w:p>
    <w:p w:rsidR="00596145"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Dodanie zdjęcia do ankiety jako części pytania.</w:t>
      </w:r>
    </w:p>
    <w:p w:rsidR="00596145"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Wyświetlenie statystyk dotyczących ankieter</w:t>
      </w:r>
      <w:r w:rsidR="001C5E5C">
        <w:rPr>
          <w:rFonts w:ascii="Times New Roman" w:hAnsi="Times New Roman" w:cs="Times New Roman"/>
          <w:sz w:val="24"/>
          <w:szCs w:val="24"/>
          <w:lang w:val="pl-PL"/>
        </w:rPr>
        <w:t>a.</w:t>
      </w:r>
    </w:p>
    <w:p w:rsidR="000E66CD" w:rsidRDefault="00596145" w:rsidP="00D53B84">
      <w:pPr>
        <w:pStyle w:val="Akapitzlist"/>
        <w:numPr>
          <w:ilvl w:val="2"/>
          <w:numId w:val="29"/>
        </w:numPr>
        <w:jc w:val="both"/>
        <w:rPr>
          <w:rFonts w:ascii="Times New Roman" w:hAnsi="Times New Roman" w:cs="Times New Roman"/>
          <w:sz w:val="24"/>
          <w:szCs w:val="24"/>
          <w:lang w:val="pl-PL"/>
        </w:rPr>
      </w:pPr>
      <w:r>
        <w:rPr>
          <w:rFonts w:ascii="Times New Roman" w:hAnsi="Times New Roman" w:cs="Times New Roman"/>
          <w:sz w:val="24"/>
          <w:szCs w:val="24"/>
          <w:lang w:val="pl-PL"/>
        </w:rPr>
        <w:t>Edytowanie pytań istniejącej już ankiety.</w:t>
      </w:r>
    </w:p>
    <w:p w:rsidR="001C5E5C" w:rsidRPr="001C5E5C" w:rsidRDefault="001C5E5C" w:rsidP="001C5E5C">
      <w:pPr>
        <w:pStyle w:val="Akapitzlist"/>
        <w:ind w:left="928"/>
        <w:jc w:val="both"/>
        <w:rPr>
          <w:rFonts w:ascii="Times New Roman" w:hAnsi="Times New Roman" w:cs="Times New Roman"/>
          <w:sz w:val="24"/>
          <w:szCs w:val="24"/>
          <w:lang w:val="pl-PL"/>
        </w:rPr>
      </w:pPr>
    </w:p>
    <w:p w:rsidR="000E66CD" w:rsidRPr="000E66CD" w:rsidRDefault="000E66CD" w:rsidP="000E66CD">
      <w:pPr>
        <w:pStyle w:val="Nagwek2"/>
        <w:rPr>
          <w:lang w:val="pl-PL"/>
        </w:rPr>
      </w:pPr>
      <w:bookmarkStart w:id="21" w:name="_Toc422119876"/>
      <w:r>
        <w:rPr>
          <w:lang w:val="pl-PL"/>
        </w:rPr>
        <w:t>Aplikacja desktopowa</w:t>
      </w:r>
      <w:bookmarkEnd w:id="21"/>
    </w:p>
    <w:p w:rsidR="001754C9" w:rsidRPr="001754C9" w:rsidRDefault="001754C9" w:rsidP="001754C9">
      <w:pPr>
        <w:pStyle w:val="Nagwek1"/>
        <w:rPr>
          <w:lang w:val="pl-PL"/>
        </w:rPr>
      </w:pPr>
      <w:bookmarkStart w:id="22" w:name="_Toc422119877"/>
      <w:r>
        <w:rPr>
          <w:lang w:val="pl-PL"/>
        </w:rPr>
        <w:t>Kierunki rozwoju projektu</w:t>
      </w:r>
      <w:bookmarkEnd w:id="22"/>
    </w:p>
    <w:p w:rsidR="001C5E5C" w:rsidRDefault="001C5E5C" w:rsidP="001C5E5C">
      <w:pPr>
        <w:rPr>
          <w:rFonts w:ascii="Times New Roman" w:hAnsi="Times New Roman" w:cs="Times New Roman"/>
          <w:sz w:val="24"/>
          <w:szCs w:val="24"/>
          <w:lang w:val="pl-PL"/>
        </w:rPr>
      </w:pPr>
    </w:p>
    <w:p w:rsidR="001C5E5C" w:rsidRDefault="001C5E5C" w:rsidP="001C5E5C">
      <w:pPr>
        <w:pStyle w:val="Akapitzlist"/>
        <w:numPr>
          <w:ilvl w:val="0"/>
          <w:numId w:val="25"/>
        </w:numPr>
        <w:rPr>
          <w:rFonts w:ascii="Times New Roman" w:hAnsi="Times New Roman" w:cs="Times New Roman"/>
          <w:sz w:val="24"/>
          <w:szCs w:val="24"/>
          <w:lang w:val="pl-PL"/>
        </w:rPr>
      </w:pPr>
      <w:r>
        <w:rPr>
          <w:rFonts w:ascii="Times New Roman" w:hAnsi="Times New Roman" w:cs="Times New Roman"/>
          <w:sz w:val="24"/>
          <w:szCs w:val="24"/>
          <w:lang w:val="pl-PL"/>
        </w:rPr>
        <w:lastRenderedPageBreak/>
        <w:t>Dodanie brakujących funkcjonalności w aplikacji mobilnej (zgodnie z protokołem różnic).</w:t>
      </w:r>
    </w:p>
    <w:p w:rsidR="001C5E5C" w:rsidRPr="001C5E5C" w:rsidRDefault="001C5E5C" w:rsidP="001C5E5C">
      <w:pPr>
        <w:pStyle w:val="Akapitzlist"/>
        <w:numPr>
          <w:ilvl w:val="0"/>
          <w:numId w:val="25"/>
        </w:numPr>
        <w:rPr>
          <w:rFonts w:ascii="Times New Roman" w:hAnsi="Times New Roman" w:cs="Times New Roman"/>
          <w:sz w:val="24"/>
          <w:szCs w:val="24"/>
          <w:lang w:val="pl-PL"/>
        </w:rPr>
      </w:pPr>
      <w:r>
        <w:rPr>
          <w:rFonts w:ascii="Times New Roman" w:hAnsi="Times New Roman" w:cs="Times New Roman"/>
          <w:sz w:val="24"/>
          <w:szCs w:val="24"/>
          <w:lang w:val="pl-PL"/>
        </w:rPr>
        <w:t>Uzupełnienie ewentualnych braków po przetestowaniu aplikacji w trakcie wakacji.</w:t>
      </w:r>
    </w:p>
    <w:p w:rsidR="001754C9" w:rsidRPr="0084429E" w:rsidRDefault="001754C9" w:rsidP="0084429E">
      <w:pPr>
        <w:rPr>
          <w:rFonts w:asciiTheme="majorHAnsi" w:eastAsiaTheme="majorEastAsia" w:hAnsiTheme="majorHAnsi" w:cstheme="majorBidi"/>
          <w:color w:val="365F91" w:themeColor="accent1" w:themeShade="BF"/>
          <w:sz w:val="28"/>
          <w:szCs w:val="28"/>
          <w:lang w:val="pl-PL"/>
        </w:rPr>
      </w:pPr>
    </w:p>
    <w:sectPr w:rsidR="001754C9" w:rsidRPr="0084429E" w:rsidSect="001754C9">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E1C" w:rsidRDefault="00B53E1C" w:rsidP="001754C9">
      <w:pPr>
        <w:spacing w:after="0" w:line="240" w:lineRule="auto"/>
      </w:pPr>
      <w:r>
        <w:separator/>
      </w:r>
    </w:p>
  </w:endnote>
  <w:endnote w:type="continuationSeparator" w:id="0">
    <w:p w:rsidR="00B53E1C" w:rsidRDefault="00B53E1C" w:rsidP="0017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942038"/>
      <w:docPartObj>
        <w:docPartGallery w:val="Page Numbers (Bottom of Page)"/>
        <w:docPartUnique/>
      </w:docPartObj>
    </w:sdtPr>
    <w:sdtEndPr/>
    <w:sdtContent>
      <w:p w:rsidR="001754C9" w:rsidRDefault="001754C9">
        <w:pPr>
          <w:pStyle w:val="Stopka"/>
          <w:jc w:val="center"/>
        </w:pPr>
        <w:r>
          <w:fldChar w:fldCharType="begin"/>
        </w:r>
        <w:r>
          <w:instrText>PAGE   \* MERGEFORMAT</w:instrText>
        </w:r>
        <w:r>
          <w:fldChar w:fldCharType="separate"/>
        </w:r>
        <w:r w:rsidR="004C4D45" w:rsidRPr="004C4D45">
          <w:rPr>
            <w:noProof/>
            <w:lang w:val="pl-PL"/>
          </w:rPr>
          <w:t>1</w:t>
        </w:r>
        <w:r>
          <w:fldChar w:fldCharType="end"/>
        </w:r>
      </w:p>
    </w:sdtContent>
  </w:sdt>
  <w:p w:rsidR="001754C9" w:rsidRDefault="001754C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E1C" w:rsidRDefault="00B53E1C" w:rsidP="001754C9">
      <w:pPr>
        <w:spacing w:after="0" w:line="240" w:lineRule="auto"/>
      </w:pPr>
      <w:r>
        <w:separator/>
      </w:r>
    </w:p>
  </w:footnote>
  <w:footnote w:type="continuationSeparator" w:id="0">
    <w:p w:rsidR="00B53E1C" w:rsidRDefault="00B53E1C" w:rsidP="00175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nsid w:val="00000002"/>
    <w:multiLevelType w:val="multilevel"/>
    <w:tmpl w:val="00000002"/>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2">
    <w:nsid w:val="00000003"/>
    <w:multiLevelType w:val="multilevel"/>
    <w:tmpl w:val="00000003"/>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
    <w:nsid w:val="04630124"/>
    <w:multiLevelType w:val="multilevel"/>
    <w:tmpl w:val="D722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20B41"/>
    <w:multiLevelType w:val="hybridMultilevel"/>
    <w:tmpl w:val="331AD3C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7557AF0"/>
    <w:multiLevelType w:val="multilevel"/>
    <w:tmpl w:val="B1BC0F56"/>
    <w:lvl w:ilvl="0">
      <w:numFmt w:val="lowerLetter"/>
      <w:lvlText w:val="%1."/>
      <w:lvlJc w:val="left"/>
    </w:lvl>
    <w:lvl w:ilvl="1">
      <w:start w:val="1"/>
      <w:numFmt w:val="lowerLetter"/>
      <w:lvlText w:val="%2)"/>
      <w:lvlJc w:val="left"/>
      <w:pPr>
        <w:ind w:left="786" w:hanging="360"/>
      </w:pPr>
      <w:rPr>
        <w:rFonts w:hint="default"/>
      </w:rPr>
    </w:lvl>
    <w:lvl w:ilvl="2">
      <w:start w:val="1"/>
      <w:numFmt w:val="decimal"/>
      <w:lvlText w:val="%3)"/>
      <w:lvlJc w:val="left"/>
      <w:pPr>
        <w:ind w:left="644"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E251F"/>
    <w:multiLevelType w:val="hybridMultilevel"/>
    <w:tmpl w:val="46F6BB7E"/>
    <w:lvl w:ilvl="0" w:tplc="AED4706C">
      <w:start w:val="1"/>
      <w:numFmt w:val="lowerLetter"/>
      <w:lvlText w:val="%1)"/>
      <w:lvlJc w:val="left"/>
      <w:pPr>
        <w:ind w:left="1080" w:hanging="360"/>
      </w:pPr>
      <w:rPr>
        <w:rFonts w:cs="Times New Roman" w:hint="default"/>
        <w:color w:val="434343"/>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7">
    <w:nsid w:val="13A13F61"/>
    <w:multiLevelType w:val="hybridMultilevel"/>
    <w:tmpl w:val="37D20484"/>
    <w:lvl w:ilvl="0" w:tplc="FC502BD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1A1432B0"/>
    <w:multiLevelType w:val="multilevel"/>
    <w:tmpl w:val="95E28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F2778E"/>
    <w:multiLevelType w:val="multilevel"/>
    <w:tmpl w:val="AA22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BE3BE2"/>
    <w:multiLevelType w:val="multilevel"/>
    <w:tmpl w:val="B1BC0F56"/>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start w:val="1"/>
      <w:numFmt w:val="decimal"/>
      <w:lvlText w:val="%3)"/>
      <w:lvlJc w:val="left"/>
      <w:pPr>
        <w:ind w:left="928"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16760C"/>
    <w:multiLevelType w:val="hybridMultilevel"/>
    <w:tmpl w:val="DE3636CE"/>
    <w:lvl w:ilvl="0" w:tplc="04150017">
      <w:start w:val="1"/>
      <w:numFmt w:val="lowerLetter"/>
      <w:lvlText w:val="%1)"/>
      <w:lvlJc w:val="left"/>
      <w:pPr>
        <w:ind w:left="1070" w:hanging="360"/>
      </w:p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2">
    <w:nsid w:val="266935E4"/>
    <w:multiLevelType w:val="hybridMultilevel"/>
    <w:tmpl w:val="4F4C7620"/>
    <w:lvl w:ilvl="0" w:tplc="2AF66F3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2821322E"/>
    <w:multiLevelType w:val="hybridMultilevel"/>
    <w:tmpl w:val="8D5EC942"/>
    <w:lvl w:ilvl="0" w:tplc="0415000B">
      <w:start w:val="1"/>
      <w:numFmt w:val="bullet"/>
      <w:lvlText w:val=""/>
      <w:lvlJc w:val="left"/>
      <w:pPr>
        <w:ind w:left="1495" w:hanging="360"/>
      </w:pPr>
      <w:rPr>
        <w:rFonts w:ascii="Wingdings" w:hAnsi="Wingdings" w:hint="default"/>
      </w:rPr>
    </w:lvl>
    <w:lvl w:ilvl="1" w:tplc="04150003" w:tentative="1">
      <w:start w:val="1"/>
      <w:numFmt w:val="bullet"/>
      <w:lvlText w:val="o"/>
      <w:lvlJc w:val="left"/>
      <w:pPr>
        <w:ind w:left="2215" w:hanging="360"/>
      </w:pPr>
      <w:rPr>
        <w:rFonts w:ascii="Courier New" w:hAnsi="Courier New" w:cs="Courier New" w:hint="default"/>
      </w:rPr>
    </w:lvl>
    <w:lvl w:ilvl="2" w:tplc="04150005" w:tentative="1">
      <w:start w:val="1"/>
      <w:numFmt w:val="bullet"/>
      <w:lvlText w:val=""/>
      <w:lvlJc w:val="left"/>
      <w:pPr>
        <w:ind w:left="2935" w:hanging="360"/>
      </w:pPr>
      <w:rPr>
        <w:rFonts w:ascii="Wingdings" w:hAnsi="Wingdings" w:hint="default"/>
      </w:rPr>
    </w:lvl>
    <w:lvl w:ilvl="3" w:tplc="04150001" w:tentative="1">
      <w:start w:val="1"/>
      <w:numFmt w:val="bullet"/>
      <w:lvlText w:val=""/>
      <w:lvlJc w:val="left"/>
      <w:pPr>
        <w:ind w:left="3655" w:hanging="360"/>
      </w:pPr>
      <w:rPr>
        <w:rFonts w:ascii="Symbol" w:hAnsi="Symbol" w:hint="default"/>
      </w:rPr>
    </w:lvl>
    <w:lvl w:ilvl="4" w:tplc="04150003" w:tentative="1">
      <w:start w:val="1"/>
      <w:numFmt w:val="bullet"/>
      <w:lvlText w:val="o"/>
      <w:lvlJc w:val="left"/>
      <w:pPr>
        <w:ind w:left="4375" w:hanging="360"/>
      </w:pPr>
      <w:rPr>
        <w:rFonts w:ascii="Courier New" w:hAnsi="Courier New" w:cs="Courier New" w:hint="default"/>
      </w:rPr>
    </w:lvl>
    <w:lvl w:ilvl="5" w:tplc="04150005" w:tentative="1">
      <w:start w:val="1"/>
      <w:numFmt w:val="bullet"/>
      <w:lvlText w:val=""/>
      <w:lvlJc w:val="left"/>
      <w:pPr>
        <w:ind w:left="5095" w:hanging="360"/>
      </w:pPr>
      <w:rPr>
        <w:rFonts w:ascii="Wingdings" w:hAnsi="Wingdings" w:hint="default"/>
      </w:rPr>
    </w:lvl>
    <w:lvl w:ilvl="6" w:tplc="04150001" w:tentative="1">
      <w:start w:val="1"/>
      <w:numFmt w:val="bullet"/>
      <w:lvlText w:val=""/>
      <w:lvlJc w:val="left"/>
      <w:pPr>
        <w:ind w:left="5815" w:hanging="360"/>
      </w:pPr>
      <w:rPr>
        <w:rFonts w:ascii="Symbol" w:hAnsi="Symbol" w:hint="default"/>
      </w:rPr>
    </w:lvl>
    <w:lvl w:ilvl="7" w:tplc="04150003" w:tentative="1">
      <w:start w:val="1"/>
      <w:numFmt w:val="bullet"/>
      <w:lvlText w:val="o"/>
      <w:lvlJc w:val="left"/>
      <w:pPr>
        <w:ind w:left="6535" w:hanging="360"/>
      </w:pPr>
      <w:rPr>
        <w:rFonts w:ascii="Courier New" w:hAnsi="Courier New" w:cs="Courier New" w:hint="default"/>
      </w:rPr>
    </w:lvl>
    <w:lvl w:ilvl="8" w:tplc="04150005" w:tentative="1">
      <w:start w:val="1"/>
      <w:numFmt w:val="bullet"/>
      <w:lvlText w:val=""/>
      <w:lvlJc w:val="left"/>
      <w:pPr>
        <w:ind w:left="7255" w:hanging="360"/>
      </w:pPr>
      <w:rPr>
        <w:rFonts w:ascii="Wingdings" w:hAnsi="Wingdings" w:hint="default"/>
      </w:rPr>
    </w:lvl>
  </w:abstractNum>
  <w:abstractNum w:abstractNumId="14">
    <w:nsid w:val="2B00696C"/>
    <w:multiLevelType w:val="multilevel"/>
    <w:tmpl w:val="B1BC0F56"/>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start w:val="1"/>
      <w:numFmt w:val="decimal"/>
      <w:lvlText w:val="%3)"/>
      <w:lvlJc w:val="left"/>
      <w:pPr>
        <w:ind w:left="928"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30677F"/>
    <w:multiLevelType w:val="hybridMultilevel"/>
    <w:tmpl w:val="8950603C"/>
    <w:lvl w:ilvl="0" w:tplc="04150017">
      <w:start w:val="1"/>
      <w:numFmt w:val="lowerLetter"/>
      <w:lvlText w:val="%1)"/>
      <w:lvlJc w:val="left"/>
      <w:pPr>
        <w:ind w:left="1364" w:hanging="360"/>
      </w:pPr>
    </w:lvl>
    <w:lvl w:ilvl="1" w:tplc="04150019" w:tentative="1">
      <w:start w:val="1"/>
      <w:numFmt w:val="lowerLetter"/>
      <w:lvlText w:val="%2."/>
      <w:lvlJc w:val="left"/>
      <w:pPr>
        <w:ind w:left="2084" w:hanging="360"/>
      </w:pPr>
    </w:lvl>
    <w:lvl w:ilvl="2" w:tplc="0415001B" w:tentative="1">
      <w:start w:val="1"/>
      <w:numFmt w:val="lowerRoman"/>
      <w:lvlText w:val="%3."/>
      <w:lvlJc w:val="right"/>
      <w:pPr>
        <w:ind w:left="2804" w:hanging="180"/>
      </w:pPr>
    </w:lvl>
    <w:lvl w:ilvl="3" w:tplc="0415000F" w:tentative="1">
      <w:start w:val="1"/>
      <w:numFmt w:val="decimal"/>
      <w:lvlText w:val="%4."/>
      <w:lvlJc w:val="left"/>
      <w:pPr>
        <w:ind w:left="3524" w:hanging="360"/>
      </w:pPr>
    </w:lvl>
    <w:lvl w:ilvl="4" w:tplc="04150019" w:tentative="1">
      <w:start w:val="1"/>
      <w:numFmt w:val="lowerLetter"/>
      <w:lvlText w:val="%5."/>
      <w:lvlJc w:val="left"/>
      <w:pPr>
        <w:ind w:left="4244" w:hanging="360"/>
      </w:pPr>
    </w:lvl>
    <w:lvl w:ilvl="5" w:tplc="0415001B" w:tentative="1">
      <w:start w:val="1"/>
      <w:numFmt w:val="lowerRoman"/>
      <w:lvlText w:val="%6."/>
      <w:lvlJc w:val="right"/>
      <w:pPr>
        <w:ind w:left="4964" w:hanging="180"/>
      </w:pPr>
    </w:lvl>
    <w:lvl w:ilvl="6" w:tplc="0415000F" w:tentative="1">
      <w:start w:val="1"/>
      <w:numFmt w:val="decimal"/>
      <w:lvlText w:val="%7."/>
      <w:lvlJc w:val="left"/>
      <w:pPr>
        <w:ind w:left="5684" w:hanging="360"/>
      </w:pPr>
    </w:lvl>
    <w:lvl w:ilvl="7" w:tplc="04150019" w:tentative="1">
      <w:start w:val="1"/>
      <w:numFmt w:val="lowerLetter"/>
      <w:lvlText w:val="%8."/>
      <w:lvlJc w:val="left"/>
      <w:pPr>
        <w:ind w:left="6404" w:hanging="360"/>
      </w:pPr>
    </w:lvl>
    <w:lvl w:ilvl="8" w:tplc="0415001B" w:tentative="1">
      <w:start w:val="1"/>
      <w:numFmt w:val="lowerRoman"/>
      <w:lvlText w:val="%9."/>
      <w:lvlJc w:val="right"/>
      <w:pPr>
        <w:ind w:left="7124" w:hanging="180"/>
      </w:pPr>
    </w:lvl>
  </w:abstractNum>
  <w:abstractNum w:abstractNumId="16">
    <w:nsid w:val="3B4A3ADF"/>
    <w:multiLevelType w:val="multilevel"/>
    <w:tmpl w:val="9CF4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C52522"/>
    <w:multiLevelType w:val="hybridMultilevel"/>
    <w:tmpl w:val="C49C4AC0"/>
    <w:lvl w:ilvl="0" w:tplc="27CE960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nsid w:val="400A6E83"/>
    <w:multiLevelType w:val="hybridMultilevel"/>
    <w:tmpl w:val="04A217D4"/>
    <w:lvl w:ilvl="0" w:tplc="85F8247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2574D5E"/>
    <w:multiLevelType w:val="hybridMultilevel"/>
    <w:tmpl w:val="EF4A8DCE"/>
    <w:lvl w:ilvl="0" w:tplc="C4326F6E">
      <w:start w:val="1"/>
      <w:numFmt w:val="lowerLetter"/>
      <w:lvlText w:val="%1)"/>
      <w:lvlJc w:val="left"/>
      <w:pPr>
        <w:ind w:left="786" w:hanging="360"/>
      </w:pPr>
      <w:rPr>
        <w:rFonts w:ascii="Times New Roman" w:eastAsia="Times New Roman" w:hAnsi="Times New Roman" w:cs="Times New Roman"/>
      </w:rPr>
    </w:lvl>
    <w:lvl w:ilvl="1" w:tplc="04150019" w:tentative="1">
      <w:start w:val="1"/>
      <w:numFmt w:val="lowerLetter"/>
      <w:lvlText w:val="%2."/>
      <w:lvlJc w:val="left"/>
      <w:pPr>
        <w:ind w:left="1298" w:hanging="360"/>
      </w:pPr>
    </w:lvl>
    <w:lvl w:ilvl="2" w:tplc="0415001B" w:tentative="1">
      <w:start w:val="1"/>
      <w:numFmt w:val="lowerRoman"/>
      <w:lvlText w:val="%3."/>
      <w:lvlJc w:val="right"/>
      <w:pPr>
        <w:ind w:left="2018" w:hanging="180"/>
      </w:pPr>
    </w:lvl>
    <w:lvl w:ilvl="3" w:tplc="0415000F" w:tentative="1">
      <w:start w:val="1"/>
      <w:numFmt w:val="decimal"/>
      <w:lvlText w:val="%4."/>
      <w:lvlJc w:val="left"/>
      <w:pPr>
        <w:ind w:left="2738" w:hanging="360"/>
      </w:pPr>
    </w:lvl>
    <w:lvl w:ilvl="4" w:tplc="04150019" w:tentative="1">
      <w:start w:val="1"/>
      <w:numFmt w:val="lowerLetter"/>
      <w:lvlText w:val="%5."/>
      <w:lvlJc w:val="left"/>
      <w:pPr>
        <w:ind w:left="3458" w:hanging="360"/>
      </w:pPr>
    </w:lvl>
    <w:lvl w:ilvl="5" w:tplc="0415001B" w:tentative="1">
      <w:start w:val="1"/>
      <w:numFmt w:val="lowerRoman"/>
      <w:lvlText w:val="%6."/>
      <w:lvlJc w:val="right"/>
      <w:pPr>
        <w:ind w:left="4178" w:hanging="180"/>
      </w:pPr>
    </w:lvl>
    <w:lvl w:ilvl="6" w:tplc="0415000F" w:tentative="1">
      <w:start w:val="1"/>
      <w:numFmt w:val="decimal"/>
      <w:lvlText w:val="%7."/>
      <w:lvlJc w:val="left"/>
      <w:pPr>
        <w:ind w:left="4898" w:hanging="360"/>
      </w:pPr>
    </w:lvl>
    <w:lvl w:ilvl="7" w:tplc="04150019" w:tentative="1">
      <w:start w:val="1"/>
      <w:numFmt w:val="lowerLetter"/>
      <w:lvlText w:val="%8."/>
      <w:lvlJc w:val="left"/>
      <w:pPr>
        <w:ind w:left="5618" w:hanging="360"/>
      </w:pPr>
    </w:lvl>
    <w:lvl w:ilvl="8" w:tplc="0415001B" w:tentative="1">
      <w:start w:val="1"/>
      <w:numFmt w:val="lowerRoman"/>
      <w:lvlText w:val="%9."/>
      <w:lvlJc w:val="right"/>
      <w:pPr>
        <w:ind w:left="6338" w:hanging="180"/>
      </w:pPr>
    </w:lvl>
  </w:abstractNum>
  <w:abstractNum w:abstractNumId="20">
    <w:nsid w:val="558923D9"/>
    <w:multiLevelType w:val="hybridMultilevel"/>
    <w:tmpl w:val="D8B4046C"/>
    <w:lvl w:ilvl="0" w:tplc="04150017">
      <w:start w:val="1"/>
      <w:numFmt w:val="lowerLetter"/>
      <w:lvlText w:val="%1)"/>
      <w:lvlJc w:val="left"/>
      <w:pPr>
        <w:ind w:left="1070" w:hanging="360"/>
      </w:p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1">
    <w:nsid w:val="5C8808C4"/>
    <w:multiLevelType w:val="multilevel"/>
    <w:tmpl w:val="E1C4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7A6464"/>
    <w:multiLevelType w:val="multilevel"/>
    <w:tmpl w:val="B1BC0F56"/>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start w:val="1"/>
      <w:numFmt w:val="decimal"/>
      <w:lvlText w:val="%3)"/>
      <w:lvlJc w:val="left"/>
      <w:pPr>
        <w:ind w:left="928"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D04FD1"/>
    <w:multiLevelType w:val="multilevel"/>
    <w:tmpl w:val="A370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1043B2"/>
    <w:multiLevelType w:val="multilevel"/>
    <w:tmpl w:val="9F7A8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337B98"/>
    <w:multiLevelType w:val="hybridMultilevel"/>
    <w:tmpl w:val="C4880A00"/>
    <w:lvl w:ilvl="0" w:tplc="E5D0DFA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6"/>
  </w:num>
  <w:num w:numId="2">
    <w:abstractNumId w:val="21"/>
    <w:lvlOverride w:ilvl="0">
      <w:lvl w:ilvl="0">
        <w:numFmt w:val="lowerLetter"/>
        <w:lvlText w:val="%1."/>
        <w:lvlJc w:val="left"/>
      </w:lvl>
    </w:lvlOverride>
  </w:num>
  <w:num w:numId="3">
    <w:abstractNumId w:val="8"/>
    <w:lvlOverride w:ilvl="0">
      <w:lvl w:ilvl="0">
        <w:numFmt w:val="decimal"/>
        <w:lvlText w:val="%1."/>
        <w:lvlJc w:val="left"/>
      </w:lvl>
    </w:lvlOverride>
  </w:num>
  <w:num w:numId="4">
    <w:abstractNumId w:val="22"/>
    <w:lvlOverride w:ilvl="0">
      <w:lvl w:ilvl="0">
        <w:numFmt w:val="lowerLetter"/>
        <w:lvlText w:val="%1."/>
        <w:lvlJc w:val="left"/>
      </w:lvl>
    </w:lvlOverride>
  </w:num>
  <w:num w:numId="5">
    <w:abstractNumId w:val="24"/>
    <w:lvlOverride w:ilvl="0">
      <w:lvl w:ilvl="0">
        <w:numFmt w:val="decimal"/>
        <w:lvlText w:val="%1."/>
        <w:lvlJc w:val="left"/>
      </w:lvl>
    </w:lvlOverride>
  </w:num>
  <w:num w:numId="6">
    <w:abstractNumId w:val="24"/>
    <w:lvlOverride w:ilvl="0">
      <w:lvl w:ilvl="0">
        <w:numFmt w:val="decimal"/>
        <w:lvlText w:val="%1."/>
        <w:lvlJc w:val="left"/>
      </w:lvl>
    </w:lvlOverride>
  </w:num>
  <w:num w:numId="7">
    <w:abstractNumId w:val="24"/>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12"/>
  </w:num>
  <w:num w:numId="10">
    <w:abstractNumId w:val="4"/>
  </w:num>
  <w:num w:numId="11">
    <w:abstractNumId w:val="19"/>
  </w:num>
  <w:num w:numId="12">
    <w:abstractNumId w:val="3"/>
  </w:num>
  <w:num w:numId="13">
    <w:abstractNumId w:val="9"/>
  </w:num>
  <w:num w:numId="14">
    <w:abstractNumId w:val="23"/>
  </w:num>
  <w:num w:numId="15">
    <w:abstractNumId w:val="0"/>
  </w:num>
  <w:num w:numId="16">
    <w:abstractNumId w:val="1"/>
  </w:num>
  <w:num w:numId="17">
    <w:abstractNumId w:val="2"/>
  </w:num>
  <w:num w:numId="18">
    <w:abstractNumId w:val="6"/>
  </w:num>
  <w:num w:numId="19">
    <w:abstractNumId w:val="5"/>
  </w:num>
  <w:num w:numId="20">
    <w:abstractNumId w:val="15"/>
  </w:num>
  <w:num w:numId="21">
    <w:abstractNumId w:val="11"/>
  </w:num>
  <w:num w:numId="22">
    <w:abstractNumId w:val="20"/>
  </w:num>
  <w:num w:numId="23">
    <w:abstractNumId w:val="13"/>
  </w:num>
  <w:num w:numId="24">
    <w:abstractNumId w:val="14"/>
  </w:num>
  <w:num w:numId="25">
    <w:abstractNumId w:val="18"/>
  </w:num>
  <w:num w:numId="26">
    <w:abstractNumId w:val="25"/>
  </w:num>
  <w:num w:numId="27">
    <w:abstractNumId w:val="7"/>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887"/>
    <w:rsid w:val="000E66CD"/>
    <w:rsid w:val="00123DE8"/>
    <w:rsid w:val="001754C9"/>
    <w:rsid w:val="00176FD2"/>
    <w:rsid w:val="001C5E5C"/>
    <w:rsid w:val="002714E2"/>
    <w:rsid w:val="0042378C"/>
    <w:rsid w:val="0045297C"/>
    <w:rsid w:val="004C4D45"/>
    <w:rsid w:val="00505937"/>
    <w:rsid w:val="00552850"/>
    <w:rsid w:val="00596145"/>
    <w:rsid w:val="005D7701"/>
    <w:rsid w:val="005E3282"/>
    <w:rsid w:val="0066290B"/>
    <w:rsid w:val="00695D45"/>
    <w:rsid w:val="006C2061"/>
    <w:rsid w:val="007067E4"/>
    <w:rsid w:val="00754FA1"/>
    <w:rsid w:val="007C3887"/>
    <w:rsid w:val="00820A72"/>
    <w:rsid w:val="0082671B"/>
    <w:rsid w:val="0084429E"/>
    <w:rsid w:val="00865118"/>
    <w:rsid w:val="00AC0C01"/>
    <w:rsid w:val="00B53E1C"/>
    <w:rsid w:val="00B56679"/>
    <w:rsid w:val="00B61C27"/>
    <w:rsid w:val="00BB44A0"/>
    <w:rsid w:val="00C35BE5"/>
    <w:rsid w:val="00C86B75"/>
    <w:rsid w:val="00CA1F01"/>
    <w:rsid w:val="00CC6849"/>
    <w:rsid w:val="00D11121"/>
    <w:rsid w:val="00D53B84"/>
    <w:rsid w:val="00DE091B"/>
    <w:rsid w:val="00EA4C0D"/>
    <w:rsid w:val="00EB6CB8"/>
    <w:rsid w:val="00EF1DEB"/>
    <w:rsid w:val="00F5372B"/>
    <w:rsid w:val="00F773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175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54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6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54C9"/>
    <w:rPr>
      <w:rFonts w:asciiTheme="majorHAnsi" w:eastAsiaTheme="majorEastAsia" w:hAnsiTheme="majorHAnsi" w:cstheme="majorBidi"/>
      <w:b/>
      <w:bCs/>
      <w:color w:val="365F91" w:themeColor="accent1" w:themeShade="BF"/>
      <w:sz w:val="28"/>
      <w:szCs w:val="28"/>
      <w:lang w:val="en-US"/>
    </w:rPr>
  </w:style>
  <w:style w:type="character" w:customStyle="1" w:styleId="Nagwek2Znak">
    <w:name w:val="Nagłówek 2 Znak"/>
    <w:basedOn w:val="Domylnaczcionkaakapitu"/>
    <w:link w:val="Nagwek2"/>
    <w:uiPriority w:val="9"/>
    <w:rsid w:val="001754C9"/>
    <w:rPr>
      <w:rFonts w:asciiTheme="majorHAnsi" w:eastAsiaTheme="majorEastAsia" w:hAnsiTheme="majorHAnsi" w:cstheme="majorBidi"/>
      <w:b/>
      <w:bCs/>
      <w:color w:val="4F81BD" w:themeColor="accent1"/>
      <w:sz w:val="26"/>
      <w:szCs w:val="26"/>
      <w:lang w:val="en-US"/>
    </w:rPr>
  </w:style>
  <w:style w:type="paragraph" w:styleId="Nagwekspisutreci">
    <w:name w:val="TOC Heading"/>
    <w:basedOn w:val="Nagwek1"/>
    <w:next w:val="Normalny"/>
    <w:uiPriority w:val="39"/>
    <w:unhideWhenUsed/>
    <w:qFormat/>
    <w:rsid w:val="001754C9"/>
    <w:pPr>
      <w:outlineLvl w:val="9"/>
    </w:pPr>
    <w:rPr>
      <w:lang w:val="pl-PL" w:eastAsia="pl-PL"/>
    </w:rPr>
  </w:style>
  <w:style w:type="paragraph" w:styleId="Spistreci1">
    <w:name w:val="toc 1"/>
    <w:basedOn w:val="Normalny"/>
    <w:next w:val="Normalny"/>
    <w:autoRedefine/>
    <w:uiPriority w:val="39"/>
    <w:unhideWhenUsed/>
    <w:rsid w:val="001754C9"/>
    <w:pPr>
      <w:spacing w:after="100"/>
    </w:pPr>
  </w:style>
  <w:style w:type="paragraph" w:styleId="Spistreci2">
    <w:name w:val="toc 2"/>
    <w:basedOn w:val="Normalny"/>
    <w:next w:val="Normalny"/>
    <w:autoRedefine/>
    <w:uiPriority w:val="39"/>
    <w:unhideWhenUsed/>
    <w:rsid w:val="001754C9"/>
    <w:pPr>
      <w:spacing w:after="100"/>
      <w:ind w:left="220"/>
    </w:pPr>
  </w:style>
  <w:style w:type="character" w:styleId="Hipercze">
    <w:name w:val="Hyperlink"/>
    <w:basedOn w:val="Domylnaczcionkaakapitu"/>
    <w:uiPriority w:val="99"/>
    <w:unhideWhenUsed/>
    <w:rsid w:val="001754C9"/>
    <w:rPr>
      <w:color w:val="0000FF" w:themeColor="hyperlink"/>
      <w:u w:val="single"/>
    </w:rPr>
  </w:style>
  <w:style w:type="paragraph" w:styleId="Tekstdymka">
    <w:name w:val="Balloon Text"/>
    <w:basedOn w:val="Normalny"/>
    <w:link w:val="TekstdymkaZnak"/>
    <w:uiPriority w:val="99"/>
    <w:semiHidden/>
    <w:unhideWhenUsed/>
    <w:rsid w:val="001754C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54C9"/>
    <w:rPr>
      <w:rFonts w:ascii="Tahoma" w:hAnsi="Tahoma" w:cs="Tahoma"/>
      <w:sz w:val="16"/>
      <w:szCs w:val="16"/>
      <w:lang w:val="en-US"/>
    </w:rPr>
  </w:style>
  <w:style w:type="paragraph" w:styleId="Bezodstpw">
    <w:name w:val="No Spacing"/>
    <w:link w:val="BezodstpwZnak"/>
    <w:uiPriority w:val="1"/>
    <w:qFormat/>
    <w:rsid w:val="001754C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754C9"/>
    <w:rPr>
      <w:rFonts w:eastAsiaTheme="minorEastAsia"/>
      <w:lang w:eastAsia="pl-PL"/>
    </w:rPr>
  </w:style>
  <w:style w:type="paragraph" w:styleId="Nagwek">
    <w:name w:val="header"/>
    <w:basedOn w:val="Normalny"/>
    <w:link w:val="NagwekZnak"/>
    <w:uiPriority w:val="99"/>
    <w:unhideWhenUsed/>
    <w:rsid w:val="001754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4C9"/>
    <w:rPr>
      <w:lang w:val="en-US"/>
    </w:rPr>
  </w:style>
  <w:style w:type="paragraph" w:styleId="Stopka">
    <w:name w:val="footer"/>
    <w:basedOn w:val="Normalny"/>
    <w:link w:val="StopkaZnak"/>
    <w:uiPriority w:val="99"/>
    <w:unhideWhenUsed/>
    <w:rsid w:val="001754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4C9"/>
    <w:rPr>
      <w:lang w:val="en-US"/>
    </w:rPr>
  </w:style>
  <w:style w:type="paragraph" w:styleId="NormalnyWeb">
    <w:name w:val="Normal (Web)"/>
    <w:basedOn w:val="Normalny"/>
    <w:uiPriority w:val="99"/>
    <w:semiHidden/>
    <w:unhideWhenUsed/>
    <w:rsid w:val="005E3282"/>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Akapitzlist">
    <w:name w:val="List Paragraph"/>
    <w:basedOn w:val="Normalny"/>
    <w:uiPriority w:val="34"/>
    <w:qFormat/>
    <w:rsid w:val="005E3282"/>
    <w:pPr>
      <w:ind w:left="720"/>
      <w:contextualSpacing/>
    </w:pPr>
  </w:style>
  <w:style w:type="paragraph" w:customStyle="1" w:styleId="Domynie">
    <w:name w:val="Domy徑nie"/>
    <w:rsid w:val="00C86B75"/>
    <w:pPr>
      <w:widowControl w:val="0"/>
      <w:autoSpaceDE w:val="0"/>
      <w:autoSpaceDN w:val="0"/>
      <w:adjustRightInd w:val="0"/>
      <w:spacing w:after="0" w:line="240" w:lineRule="auto"/>
    </w:pPr>
    <w:rPr>
      <w:rFonts w:ascii="Times New Roman" w:eastAsiaTheme="minorEastAsia" w:hAnsi="Times New Roman" w:cs="Times New Roman"/>
      <w:kern w:val="1"/>
      <w:sz w:val="24"/>
      <w:szCs w:val="24"/>
      <w:lang w:eastAsia="zh-CN" w:bidi="hi-IN"/>
    </w:rPr>
  </w:style>
  <w:style w:type="paragraph" w:customStyle="1" w:styleId="Tretekstu">
    <w:name w:val="Tre懈 tekstu"/>
    <w:basedOn w:val="Domynie"/>
    <w:uiPriority w:val="99"/>
    <w:rsid w:val="00C86B75"/>
    <w:pPr>
      <w:spacing w:after="120"/>
    </w:pPr>
    <w:rPr>
      <w:kern w:val="0"/>
      <w:lang w:eastAsia="pl-PL" w:bidi="ar-SA"/>
    </w:rPr>
  </w:style>
  <w:style w:type="character" w:customStyle="1" w:styleId="Nagwek3Znak">
    <w:name w:val="Nagłówek 3 Znak"/>
    <w:basedOn w:val="Domylnaczcionkaakapitu"/>
    <w:link w:val="Nagwek3"/>
    <w:uiPriority w:val="9"/>
    <w:rsid w:val="00C86B75"/>
    <w:rPr>
      <w:rFonts w:asciiTheme="majorHAnsi" w:eastAsiaTheme="majorEastAsia" w:hAnsiTheme="majorHAnsi" w:cstheme="majorBidi"/>
      <w:b/>
      <w:bCs/>
      <w:color w:val="4F81BD" w:themeColor="accent1"/>
      <w:lang w:val="en-US"/>
    </w:rPr>
  </w:style>
  <w:style w:type="paragraph" w:styleId="Spistreci3">
    <w:name w:val="toc 3"/>
    <w:basedOn w:val="Normalny"/>
    <w:next w:val="Normalny"/>
    <w:autoRedefine/>
    <w:uiPriority w:val="39"/>
    <w:unhideWhenUsed/>
    <w:rsid w:val="002714E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175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54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6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54C9"/>
    <w:rPr>
      <w:rFonts w:asciiTheme="majorHAnsi" w:eastAsiaTheme="majorEastAsia" w:hAnsiTheme="majorHAnsi" w:cstheme="majorBidi"/>
      <w:b/>
      <w:bCs/>
      <w:color w:val="365F91" w:themeColor="accent1" w:themeShade="BF"/>
      <w:sz w:val="28"/>
      <w:szCs w:val="28"/>
      <w:lang w:val="en-US"/>
    </w:rPr>
  </w:style>
  <w:style w:type="character" w:customStyle="1" w:styleId="Nagwek2Znak">
    <w:name w:val="Nagłówek 2 Znak"/>
    <w:basedOn w:val="Domylnaczcionkaakapitu"/>
    <w:link w:val="Nagwek2"/>
    <w:uiPriority w:val="9"/>
    <w:rsid w:val="001754C9"/>
    <w:rPr>
      <w:rFonts w:asciiTheme="majorHAnsi" w:eastAsiaTheme="majorEastAsia" w:hAnsiTheme="majorHAnsi" w:cstheme="majorBidi"/>
      <w:b/>
      <w:bCs/>
      <w:color w:val="4F81BD" w:themeColor="accent1"/>
      <w:sz w:val="26"/>
      <w:szCs w:val="26"/>
      <w:lang w:val="en-US"/>
    </w:rPr>
  </w:style>
  <w:style w:type="paragraph" w:styleId="Nagwekspisutreci">
    <w:name w:val="TOC Heading"/>
    <w:basedOn w:val="Nagwek1"/>
    <w:next w:val="Normalny"/>
    <w:uiPriority w:val="39"/>
    <w:unhideWhenUsed/>
    <w:qFormat/>
    <w:rsid w:val="001754C9"/>
    <w:pPr>
      <w:outlineLvl w:val="9"/>
    </w:pPr>
    <w:rPr>
      <w:lang w:val="pl-PL" w:eastAsia="pl-PL"/>
    </w:rPr>
  </w:style>
  <w:style w:type="paragraph" w:styleId="Spistreci1">
    <w:name w:val="toc 1"/>
    <w:basedOn w:val="Normalny"/>
    <w:next w:val="Normalny"/>
    <w:autoRedefine/>
    <w:uiPriority w:val="39"/>
    <w:unhideWhenUsed/>
    <w:rsid w:val="001754C9"/>
    <w:pPr>
      <w:spacing w:after="100"/>
    </w:pPr>
  </w:style>
  <w:style w:type="paragraph" w:styleId="Spistreci2">
    <w:name w:val="toc 2"/>
    <w:basedOn w:val="Normalny"/>
    <w:next w:val="Normalny"/>
    <w:autoRedefine/>
    <w:uiPriority w:val="39"/>
    <w:unhideWhenUsed/>
    <w:rsid w:val="001754C9"/>
    <w:pPr>
      <w:spacing w:after="100"/>
      <w:ind w:left="220"/>
    </w:pPr>
  </w:style>
  <w:style w:type="character" w:styleId="Hipercze">
    <w:name w:val="Hyperlink"/>
    <w:basedOn w:val="Domylnaczcionkaakapitu"/>
    <w:uiPriority w:val="99"/>
    <w:unhideWhenUsed/>
    <w:rsid w:val="001754C9"/>
    <w:rPr>
      <w:color w:val="0000FF" w:themeColor="hyperlink"/>
      <w:u w:val="single"/>
    </w:rPr>
  </w:style>
  <w:style w:type="paragraph" w:styleId="Tekstdymka">
    <w:name w:val="Balloon Text"/>
    <w:basedOn w:val="Normalny"/>
    <w:link w:val="TekstdymkaZnak"/>
    <w:uiPriority w:val="99"/>
    <w:semiHidden/>
    <w:unhideWhenUsed/>
    <w:rsid w:val="001754C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54C9"/>
    <w:rPr>
      <w:rFonts w:ascii="Tahoma" w:hAnsi="Tahoma" w:cs="Tahoma"/>
      <w:sz w:val="16"/>
      <w:szCs w:val="16"/>
      <w:lang w:val="en-US"/>
    </w:rPr>
  </w:style>
  <w:style w:type="paragraph" w:styleId="Bezodstpw">
    <w:name w:val="No Spacing"/>
    <w:link w:val="BezodstpwZnak"/>
    <w:uiPriority w:val="1"/>
    <w:qFormat/>
    <w:rsid w:val="001754C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754C9"/>
    <w:rPr>
      <w:rFonts w:eastAsiaTheme="minorEastAsia"/>
      <w:lang w:eastAsia="pl-PL"/>
    </w:rPr>
  </w:style>
  <w:style w:type="paragraph" w:styleId="Nagwek">
    <w:name w:val="header"/>
    <w:basedOn w:val="Normalny"/>
    <w:link w:val="NagwekZnak"/>
    <w:uiPriority w:val="99"/>
    <w:unhideWhenUsed/>
    <w:rsid w:val="001754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4C9"/>
    <w:rPr>
      <w:lang w:val="en-US"/>
    </w:rPr>
  </w:style>
  <w:style w:type="paragraph" w:styleId="Stopka">
    <w:name w:val="footer"/>
    <w:basedOn w:val="Normalny"/>
    <w:link w:val="StopkaZnak"/>
    <w:uiPriority w:val="99"/>
    <w:unhideWhenUsed/>
    <w:rsid w:val="001754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4C9"/>
    <w:rPr>
      <w:lang w:val="en-US"/>
    </w:rPr>
  </w:style>
  <w:style w:type="paragraph" w:styleId="NormalnyWeb">
    <w:name w:val="Normal (Web)"/>
    <w:basedOn w:val="Normalny"/>
    <w:uiPriority w:val="99"/>
    <w:semiHidden/>
    <w:unhideWhenUsed/>
    <w:rsid w:val="005E3282"/>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Akapitzlist">
    <w:name w:val="List Paragraph"/>
    <w:basedOn w:val="Normalny"/>
    <w:uiPriority w:val="34"/>
    <w:qFormat/>
    <w:rsid w:val="005E3282"/>
    <w:pPr>
      <w:ind w:left="720"/>
      <w:contextualSpacing/>
    </w:pPr>
  </w:style>
  <w:style w:type="paragraph" w:customStyle="1" w:styleId="Domynie">
    <w:name w:val="Domy徑nie"/>
    <w:rsid w:val="00C86B75"/>
    <w:pPr>
      <w:widowControl w:val="0"/>
      <w:autoSpaceDE w:val="0"/>
      <w:autoSpaceDN w:val="0"/>
      <w:adjustRightInd w:val="0"/>
      <w:spacing w:after="0" w:line="240" w:lineRule="auto"/>
    </w:pPr>
    <w:rPr>
      <w:rFonts w:ascii="Times New Roman" w:eastAsiaTheme="minorEastAsia" w:hAnsi="Times New Roman" w:cs="Times New Roman"/>
      <w:kern w:val="1"/>
      <w:sz w:val="24"/>
      <w:szCs w:val="24"/>
      <w:lang w:eastAsia="zh-CN" w:bidi="hi-IN"/>
    </w:rPr>
  </w:style>
  <w:style w:type="paragraph" w:customStyle="1" w:styleId="Tretekstu">
    <w:name w:val="Tre懈 tekstu"/>
    <w:basedOn w:val="Domynie"/>
    <w:uiPriority w:val="99"/>
    <w:rsid w:val="00C86B75"/>
    <w:pPr>
      <w:spacing w:after="120"/>
    </w:pPr>
    <w:rPr>
      <w:kern w:val="0"/>
      <w:lang w:eastAsia="pl-PL" w:bidi="ar-SA"/>
    </w:rPr>
  </w:style>
  <w:style w:type="character" w:customStyle="1" w:styleId="Nagwek3Znak">
    <w:name w:val="Nagłówek 3 Znak"/>
    <w:basedOn w:val="Domylnaczcionkaakapitu"/>
    <w:link w:val="Nagwek3"/>
    <w:uiPriority w:val="9"/>
    <w:rsid w:val="00C86B75"/>
    <w:rPr>
      <w:rFonts w:asciiTheme="majorHAnsi" w:eastAsiaTheme="majorEastAsia" w:hAnsiTheme="majorHAnsi" w:cstheme="majorBidi"/>
      <w:b/>
      <w:bCs/>
      <w:color w:val="4F81BD" w:themeColor="accent1"/>
      <w:lang w:val="en-US"/>
    </w:rPr>
  </w:style>
  <w:style w:type="paragraph" w:styleId="Spistreci3">
    <w:name w:val="toc 3"/>
    <w:basedOn w:val="Normalny"/>
    <w:next w:val="Normalny"/>
    <w:autoRedefine/>
    <w:uiPriority w:val="39"/>
    <w:unhideWhenUsed/>
    <w:rsid w:val="002714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2126">
      <w:bodyDiv w:val="1"/>
      <w:marLeft w:val="0"/>
      <w:marRight w:val="0"/>
      <w:marTop w:val="0"/>
      <w:marBottom w:val="0"/>
      <w:divBdr>
        <w:top w:val="none" w:sz="0" w:space="0" w:color="auto"/>
        <w:left w:val="none" w:sz="0" w:space="0" w:color="auto"/>
        <w:bottom w:val="none" w:sz="0" w:space="0" w:color="auto"/>
        <w:right w:val="none" w:sz="0" w:space="0" w:color="auto"/>
      </w:divBdr>
    </w:div>
    <w:div w:id="642084817">
      <w:bodyDiv w:val="1"/>
      <w:marLeft w:val="0"/>
      <w:marRight w:val="0"/>
      <w:marTop w:val="0"/>
      <w:marBottom w:val="0"/>
      <w:divBdr>
        <w:top w:val="none" w:sz="0" w:space="0" w:color="auto"/>
        <w:left w:val="none" w:sz="0" w:space="0" w:color="auto"/>
        <w:bottom w:val="none" w:sz="0" w:space="0" w:color="auto"/>
        <w:right w:val="none" w:sz="0" w:space="0" w:color="auto"/>
      </w:divBdr>
    </w:div>
    <w:div w:id="1217204762">
      <w:bodyDiv w:val="1"/>
      <w:marLeft w:val="0"/>
      <w:marRight w:val="0"/>
      <w:marTop w:val="0"/>
      <w:marBottom w:val="0"/>
      <w:divBdr>
        <w:top w:val="none" w:sz="0" w:space="0" w:color="auto"/>
        <w:left w:val="none" w:sz="0" w:space="0" w:color="auto"/>
        <w:bottom w:val="none" w:sz="0" w:space="0" w:color="auto"/>
        <w:right w:val="none" w:sz="0" w:space="0" w:color="auto"/>
      </w:divBdr>
    </w:div>
    <w:div w:id="1377896794">
      <w:bodyDiv w:val="1"/>
      <w:marLeft w:val="0"/>
      <w:marRight w:val="0"/>
      <w:marTop w:val="0"/>
      <w:marBottom w:val="0"/>
      <w:divBdr>
        <w:top w:val="none" w:sz="0" w:space="0" w:color="auto"/>
        <w:left w:val="none" w:sz="0" w:space="0" w:color="auto"/>
        <w:bottom w:val="none" w:sz="0" w:space="0" w:color="auto"/>
        <w:right w:val="none" w:sz="0" w:space="0" w:color="auto"/>
      </w:divBdr>
    </w:div>
    <w:div w:id="1537962657">
      <w:bodyDiv w:val="1"/>
      <w:marLeft w:val="0"/>
      <w:marRight w:val="0"/>
      <w:marTop w:val="0"/>
      <w:marBottom w:val="0"/>
      <w:divBdr>
        <w:top w:val="none" w:sz="0" w:space="0" w:color="auto"/>
        <w:left w:val="none" w:sz="0" w:space="0" w:color="auto"/>
        <w:bottom w:val="none" w:sz="0" w:space="0" w:color="auto"/>
        <w:right w:val="none" w:sz="0" w:space="0" w:color="auto"/>
      </w:divBdr>
    </w:div>
    <w:div w:id="17767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F29"/>
    <w:rsid w:val="00155C64"/>
    <w:rsid w:val="002E4312"/>
    <w:rsid w:val="00532B1C"/>
    <w:rsid w:val="00916F29"/>
    <w:rsid w:val="00987A12"/>
    <w:rsid w:val="00FB11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58E6810BC24E08AE8792F5509380FD">
    <w:name w:val="2C58E6810BC24E08AE8792F5509380FD"/>
    <w:rsid w:val="00916F29"/>
  </w:style>
  <w:style w:type="paragraph" w:customStyle="1" w:styleId="BB502A199BDD4E3AA30D5DBB1EA86DAA">
    <w:name w:val="BB502A199BDD4E3AA30D5DBB1EA86DAA"/>
    <w:rsid w:val="00916F29"/>
  </w:style>
  <w:style w:type="paragraph" w:customStyle="1" w:styleId="014ADA779CCA45D389CB2807AF0A171D">
    <w:name w:val="014ADA779CCA45D389CB2807AF0A171D"/>
    <w:rsid w:val="00916F29"/>
  </w:style>
  <w:style w:type="paragraph" w:customStyle="1" w:styleId="7DF7EBB483904182B2E25D6DA5E8D1C2">
    <w:name w:val="7DF7EBB483904182B2E25D6DA5E8D1C2"/>
    <w:rsid w:val="00916F29"/>
  </w:style>
  <w:style w:type="paragraph" w:customStyle="1" w:styleId="0CFBBB503BF24D11A63962EAEEAAABE5">
    <w:name w:val="0CFBBB503BF24D11A63962EAEEAAABE5"/>
    <w:rsid w:val="00916F29"/>
  </w:style>
  <w:style w:type="paragraph" w:customStyle="1" w:styleId="25C78CBA13B94A50B84437995AB22B6F">
    <w:name w:val="25C78CBA13B94A50B84437995AB22B6F"/>
    <w:rsid w:val="00916F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58E6810BC24E08AE8792F5509380FD">
    <w:name w:val="2C58E6810BC24E08AE8792F5509380FD"/>
    <w:rsid w:val="00916F29"/>
  </w:style>
  <w:style w:type="paragraph" w:customStyle="1" w:styleId="BB502A199BDD4E3AA30D5DBB1EA86DAA">
    <w:name w:val="BB502A199BDD4E3AA30D5DBB1EA86DAA"/>
    <w:rsid w:val="00916F29"/>
  </w:style>
  <w:style w:type="paragraph" w:customStyle="1" w:styleId="014ADA779CCA45D389CB2807AF0A171D">
    <w:name w:val="014ADA779CCA45D389CB2807AF0A171D"/>
    <w:rsid w:val="00916F29"/>
  </w:style>
  <w:style w:type="paragraph" w:customStyle="1" w:styleId="7DF7EBB483904182B2E25D6DA5E8D1C2">
    <w:name w:val="7DF7EBB483904182B2E25D6DA5E8D1C2"/>
    <w:rsid w:val="00916F29"/>
  </w:style>
  <w:style w:type="paragraph" w:customStyle="1" w:styleId="0CFBBB503BF24D11A63962EAEEAAABE5">
    <w:name w:val="0CFBBB503BF24D11A63962EAEEAAABE5"/>
    <w:rsid w:val="00916F29"/>
  </w:style>
  <w:style w:type="paragraph" w:customStyle="1" w:styleId="25C78CBA13B94A50B84437995AB22B6F">
    <w:name w:val="25C78CBA13B94A50B84437995AB22B6F"/>
    <w:rsid w:val="00916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906EF-B991-4701-BF23-CFE2D890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2301</Words>
  <Characters>13807</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Dokumentacja projektu inżynierskiego ”Bezpieczny ankieter”</vt:lpstr>
    </vt:vector>
  </TitlesOfParts>
  <Company/>
  <LinksUpToDate>false</LinksUpToDate>
  <CharactersWithSpaces>16076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 inżynierskiego ”Bezpieczny ankieter”</dc:title>
  <dc:subject/>
  <dc:creator>Andrzej Bohonos, Dominik Demski, Adam Mieldzioc</dc:creator>
  <cp:keywords/>
  <dc:description/>
  <cp:lastModifiedBy>Dominik Demski</cp:lastModifiedBy>
  <cp:revision>21</cp:revision>
  <dcterms:created xsi:type="dcterms:W3CDTF">2015-06-12T20:44:00Z</dcterms:created>
  <dcterms:modified xsi:type="dcterms:W3CDTF">2015-06-15T06:22:00Z</dcterms:modified>
</cp:coreProperties>
</file>